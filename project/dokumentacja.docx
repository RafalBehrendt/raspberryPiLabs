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119" w:rsidRDefault="00373119" w:rsidP="00373119">
      <w:pPr>
        <w:jc w:val="right"/>
      </w:pPr>
      <w:r>
        <w:t>Rafał Behrendt 246643</w:t>
      </w:r>
    </w:p>
    <w:p w:rsidR="00A9204E" w:rsidRDefault="00373119" w:rsidP="00373119">
      <w:pPr>
        <w:pStyle w:val="Nagwek1"/>
        <w:jc w:val="center"/>
      </w:pPr>
      <w:r>
        <w:t>Dokumentacja aplikacji do rejestrowania pracowników</w:t>
      </w:r>
    </w:p>
    <w:p w:rsidR="00373119" w:rsidRDefault="00373119" w:rsidP="00373119"/>
    <w:p w:rsidR="00373119" w:rsidRDefault="00373119" w:rsidP="00373119">
      <w:pPr>
        <w:pStyle w:val="Nagwek2"/>
        <w:numPr>
          <w:ilvl w:val="0"/>
          <w:numId w:val="27"/>
        </w:numPr>
      </w:pPr>
      <w:r>
        <w:t>Opis aplikacji</w:t>
      </w:r>
    </w:p>
    <w:p w:rsidR="00373119" w:rsidRDefault="00373119" w:rsidP="00373119"/>
    <w:p w:rsidR="00373119" w:rsidRDefault="006B5D72" w:rsidP="004F6632">
      <w:pPr>
        <w:jc w:val="both"/>
      </w:pPr>
      <w:r>
        <w:t>Druga wersja aplikacji</w:t>
      </w:r>
      <w:r w:rsidR="00373119">
        <w:t xml:space="preserve"> </w:t>
      </w:r>
      <w:r>
        <w:t>do rejestrowania pracowników napisana w języku programowania python v3</w:t>
      </w:r>
      <w:r w:rsidR="00373119">
        <w:t xml:space="preserve">. Baza danych opiera się na systemie </w:t>
      </w:r>
      <w:r>
        <w:t>bazodanowym SQLite</w:t>
      </w:r>
      <w:r w:rsidR="00373119">
        <w:t>.</w:t>
      </w:r>
      <w:r>
        <w:t xml:space="preserve"> Podzielona jest na dwie części – część klienta, która pozwala na skanowanie zdefiniowanych kart, oraz część serwera która odbiera dane od klienta i je przetwarza.</w:t>
      </w:r>
      <w:r w:rsidR="005E699D">
        <w:t xml:space="preserve"> </w:t>
      </w:r>
      <w:r>
        <w:t>Serwer prowadzi logi i pozwala je wyświetlić, generuje raporty dla pracowników, rejestruje terminale oraz przypisuje karty do odpowiednich użytkowników. Aplikacja pozwala na uruchomienie wielu klientów dla jednego serwera.</w:t>
      </w:r>
    </w:p>
    <w:p w:rsidR="00373119" w:rsidRDefault="00373119" w:rsidP="00373119"/>
    <w:p w:rsidR="00373119" w:rsidRDefault="00373119" w:rsidP="003F4449">
      <w:pPr>
        <w:pStyle w:val="Nagwek3"/>
      </w:pPr>
      <w:r>
        <w:t>Diagram przypadków użycia</w:t>
      </w:r>
      <w:r w:rsidR="003F4449">
        <w:t>:</w:t>
      </w:r>
    </w:p>
    <w:p w:rsidR="003F4449" w:rsidRPr="003F4449" w:rsidRDefault="003F4449" w:rsidP="003F4449"/>
    <w:p w:rsidR="003F4449" w:rsidRDefault="00CB335C" w:rsidP="003F4449">
      <w:pPr>
        <w:pStyle w:val="Nagwek3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pt;height:3in">
            <v:imagedata r:id="rId10" o:title="Use Cas"/>
          </v:shape>
        </w:pict>
      </w:r>
    </w:p>
    <w:p w:rsidR="003F4449" w:rsidRPr="003F4449" w:rsidRDefault="003F4449" w:rsidP="003F4449"/>
    <w:p w:rsidR="00373119" w:rsidRDefault="00373119" w:rsidP="003F4449">
      <w:pPr>
        <w:pStyle w:val="Nagwek3"/>
      </w:pPr>
      <w:r>
        <w:t>Diagram bazy danych:</w:t>
      </w:r>
    </w:p>
    <w:p w:rsidR="003F4449" w:rsidRPr="003F4449" w:rsidRDefault="003F4449" w:rsidP="003F4449"/>
    <w:p w:rsidR="00773836" w:rsidRPr="00773836" w:rsidRDefault="00CB335C" w:rsidP="00773836">
      <w:r>
        <w:pict>
          <v:shape id="_x0000_i1026" type="#_x0000_t75" style="width:430.75pt;height:221pt">
            <v:imagedata r:id="rId11" o:title="DBdiagram"/>
          </v:shape>
        </w:pict>
      </w:r>
    </w:p>
    <w:p w:rsidR="00773836" w:rsidRPr="00773836" w:rsidRDefault="00773836" w:rsidP="00773836"/>
    <w:p w:rsidR="00373119" w:rsidRDefault="00373119" w:rsidP="00373119"/>
    <w:p w:rsidR="00373119" w:rsidRPr="00373119" w:rsidRDefault="00373119" w:rsidP="00373119"/>
    <w:p w:rsidR="00373119" w:rsidRPr="00373119" w:rsidRDefault="00373119" w:rsidP="00373119">
      <w:pPr>
        <w:pStyle w:val="Nagwek2"/>
        <w:numPr>
          <w:ilvl w:val="0"/>
          <w:numId w:val="27"/>
        </w:numPr>
      </w:pPr>
      <w:r>
        <w:t>Elementy składowe</w:t>
      </w:r>
    </w:p>
    <w:p w:rsidR="00373119" w:rsidRDefault="00373119" w:rsidP="00373119"/>
    <w:p w:rsidR="00373119" w:rsidRDefault="00373119" w:rsidP="003270D0">
      <w:pPr>
        <w:pStyle w:val="Akapitzlist"/>
        <w:numPr>
          <w:ilvl w:val="0"/>
          <w:numId w:val="28"/>
        </w:numPr>
        <w:jc w:val="both"/>
      </w:pPr>
      <w:bookmarkStart w:id="0" w:name="_GoBack"/>
      <w:r>
        <w:t>Constants.py – plik ten zawiera stałe wykorzystywane w programie</w:t>
      </w:r>
    </w:p>
    <w:p w:rsidR="00373119" w:rsidRDefault="00373119" w:rsidP="003270D0">
      <w:pPr>
        <w:pStyle w:val="Akapitzlist"/>
        <w:numPr>
          <w:ilvl w:val="0"/>
          <w:numId w:val="28"/>
        </w:numPr>
        <w:jc w:val="both"/>
      </w:pPr>
      <w:r>
        <w:t xml:space="preserve">DBManage.py – plik zawierający elementy </w:t>
      </w:r>
      <w:r w:rsidR="00C06CA6">
        <w:t>do tworzenia oraz resetowania bazy danych</w:t>
      </w:r>
    </w:p>
    <w:p w:rsidR="00C06CA6" w:rsidRDefault="00D63154" w:rsidP="003270D0">
      <w:pPr>
        <w:pStyle w:val="Akapitzlist"/>
        <w:numPr>
          <w:ilvl w:val="0"/>
          <w:numId w:val="28"/>
        </w:numPr>
        <w:jc w:val="both"/>
      </w:pPr>
      <w:r>
        <w:t>Employee.py – plik z klasą użytkownika</w:t>
      </w:r>
    </w:p>
    <w:p w:rsidR="00D63154" w:rsidRDefault="00D63154" w:rsidP="003270D0">
      <w:pPr>
        <w:pStyle w:val="Akapitzlist"/>
        <w:numPr>
          <w:ilvl w:val="0"/>
          <w:numId w:val="28"/>
        </w:numPr>
        <w:jc w:val="both"/>
      </w:pPr>
      <w:r>
        <w:t>Init.py – plik inicjujący program</w:t>
      </w:r>
    </w:p>
    <w:p w:rsidR="00D63154" w:rsidRDefault="00D63154" w:rsidP="003270D0">
      <w:pPr>
        <w:pStyle w:val="Akapitzlist"/>
        <w:numPr>
          <w:ilvl w:val="0"/>
          <w:numId w:val="28"/>
        </w:numPr>
        <w:jc w:val="both"/>
      </w:pPr>
      <w:r>
        <w:t>Main.py – plik uruchamiający inicjację oraz menu</w:t>
      </w:r>
      <w:r w:rsidR="006B5D72">
        <w:t xml:space="preserve"> dla wersji pierwszej – realizujący zadania bez podziału na klientów oraz serwer. Nadal istnieje możliwość uruchomienia programu w ten sposób.</w:t>
      </w:r>
    </w:p>
    <w:p w:rsidR="00D63154" w:rsidRDefault="00D63154" w:rsidP="003270D0">
      <w:pPr>
        <w:pStyle w:val="Akapitzlist"/>
        <w:numPr>
          <w:ilvl w:val="0"/>
          <w:numId w:val="28"/>
        </w:numPr>
        <w:jc w:val="both"/>
      </w:pPr>
      <w:r>
        <w:t>ManagementService</w:t>
      </w:r>
      <w:r w:rsidR="00773836">
        <w:t>.py</w:t>
      </w:r>
      <w:r>
        <w:t xml:space="preserve"> – plik z klasą do zarządzania bazą danych, programem, tworzący przykładowe dane, wyświetlający dane z bazy danych</w:t>
      </w:r>
    </w:p>
    <w:p w:rsidR="00D63154" w:rsidRDefault="00D63154" w:rsidP="003270D0">
      <w:pPr>
        <w:pStyle w:val="Akapitzlist"/>
        <w:numPr>
          <w:ilvl w:val="0"/>
          <w:numId w:val="28"/>
        </w:numPr>
        <w:jc w:val="both"/>
      </w:pPr>
      <w:r>
        <w:t>Menu.py – plik zawierający klasę m</w:t>
      </w:r>
      <w:r w:rsidR="00773836">
        <w:t>enu. Służy ona do interakcji użytkownika z programem</w:t>
      </w:r>
      <w:r w:rsidR="006B5D72">
        <w:t>. Wykorzystywana w pierwszej wersji programu.</w:t>
      </w:r>
    </w:p>
    <w:p w:rsidR="00773836" w:rsidRDefault="00773836" w:rsidP="003270D0">
      <w:pPr>
        <w:pStyle w:val="Akapitzlist"/>
        <w:numPr>
          <w:ilvl w:val="0"/>
          <w:numId w:val="28"/>
        </w:numPr>
        <w:jc w:val="both"/>
      </w:pPr>
      <w:r>
        <w:t>Server.py – plik zawierający klasę serwera</w:t>
      </w:r>
    </w:p>
    <w:p w:rsidR="006B5D72" w:rsidRDefault="006B5D72" w:rsidP="003270D0">
      <w:pPr>
        <w:pStyle w:val="Akapitzlist"/>
        <w:numPr>
          <w:ilvl w:val="0"/>
          <w:numId w:val="28"/>
        </w:numPr>
        <w:jc w:val="both"/>
      </w:pPr>
      <w:r>
        <w:t>serverGuManager.py – plik odpowiadający za wyświetlany interfejs graficzny serwera</w:t>
      </w:r>
    </w:p>
    <w:p w:rsidR="00773836" w:rsidRDefault="00773836" w:rsidP="003270D0">
      <w:pPr>
        <w:pStyle w:val="Akapitzlist"/>
        <w:numPr>
          <w:ilvl w:val="0"/>
          <w:numId w:val="28"/>
        </w:numPr>
        <w:jc w:val="both"/>
      </w:pPr>
      <w:r>
        <w:t>Terminal.py – plik z klasą terminal</w:t>
      </w:r>
    </w:p>
    <w:p w:rsidR="006B5D72" w:rsidRDefault="006B5D72" w:rsidP="003270D0">
      <w:pPr>
        <w:pStyle w:val="Akapitzlist"/>
        <w:numPr>
          <w:ilvl w:val="0"/>
          <w:numId w:val="28"/>
        </w:numPr>
        <w:jc w:val="both"/>
      </w:pPr>
      <w:r>
        <w:t>terminalGuiManager.py - plik odpowiadający za wyświetlany interfejs graficzny terminala</w:t>
      </w:r>
    </w:p>
    <w:p w:rsidR="006B5D72" w:rsidRDefault="006B5D72" w:rsidP="003270D0">
      <w:pPr>
        <w:pStyle w:val="Akapitzlist"/>
        <w:numPr>
          <w:ilvl w:val="0"/>
          <w:numId w:val="28"/>
        </w:numPr>
        <w:jc w:val="both"/>
      </w:pPr>
      <w:r>
        <w:t>startClient.py – plik inicjujący klienta</w:t>
      </w:r>
    </w:p>
    <w:p w:rsidR="006B5D72" w:rsidRPr="00373119" w:rsidRDefault="006B5D72" w:rsidP="003270D0">
      <w:pPr>
        <w:pStyle w:val="Akapitzlist"/>
        <w:numPr>
          <w:ilvl w:val="0"/>
          <w:numId w:val="28"/>
        </w:numPr>
        <w:jc w:val="both"/>
      </w:pPr>
      <w:r>
        <w:t>startServer.py – plik inicjujący serwer</w:t>
      </w:r>
      <w:bookmarkEnd w:id="0"/>
    </w:p>
    <w:sectPr w:rsidR="006B5D72" w:rsidRPr="00373119" w:rsidSect="00B3714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335C" w:rsidRDefault="00CB335C" w:rsidP="001F6875">
      <w:r>
        <w:separator/>
      </w:r>
    </w:p>
  </w:endnote>
  <w:endnote w:type="continuationSeparator" w:id="0">
    <w:p w:rsidR="00CB335C" w:rsidRDefault="00CB335C" w:rsidP="001F6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335C" w:rsidRDefault="00CB335C" w:rsidP="001F6875">
      <w:r>
        <w:separator/>
      </w:r>
    </w:p>
  </w:footnote>
  <w:footnote w:type="continuationSeparator" w:id="0">
    <w:p w:rsidR="00CB335C" w:rsidRDefault="00CB335C" w:rsidP="001F68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67AF238"/>
    <w:lvl w:ilvl="0">
      <w:start w:val="1"/>
      <w:numFmt w:val="decimal"/>
      <w:pStyle w:val="Listanumerowan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98EEE44"/>
    <w:lvl w:ilvl="0">
      <w:start w:val="1"/>
      <w:numFmt w:val="decimal"/>
      <w:pStyle w:val="Listanumerowan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D700502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7A026EE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8B8D338"/>
    <w:lvl w:ilvl="0">
      <w:start w:val="1"/>
      <w:numFmt w:val="bullet"/>
      <w:pStyle w:val="Listapunktowana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78035F0"/>
    <w:lvl w:ilvl="0">
      <w:start w:val="1"/>
      <w:numFmt w:val="bullet"/>
      <w:pStyle w:val="Listapunktowana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69A22EE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2F8D728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A1002B6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92BA38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DF71DE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8170713"/>
    <w:multiLevelType w:val="hybridMultilevel"/>
    <w:tmpl w:val="1A741C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ykuł %1."/>
      <w:lvlJc w:val="left"/>
      <w:pPr>
        <w:ind w:left="0" w:firstLine="0"/>
      </w:pPr>
    </w:lvl>
    <w:lvl w:ilvl="1">
      <w:start w:val="1"/>
      <w:numFmt w:val="decimalZero"/>
      <w:isLgl/>
      <w:lvlText w:val="Sekcj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EAE4CC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1354A74"/>
    <w:multiLevelType w:val="hybridMultilevel"/>
    <w:tmpl w:val="DF36C4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Artykuł %1."/>
      <w:lvlJc w:val="left"/>
      <w:pPr>
        <w:ind w:left="0" w:firstLine="0"/>
      </w:pPr>
    </w:lvl>
    <w:lvl w:ilvl="1">
      <w:start w:val="1"/>
      <w:numFmt w:val="decimalZero"/>
      <w:isLgl/>
      <w:lvlText w:val="Sekcj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ykuł %1."/>
      <w:lvlJc w:val="left"/>
      <w:pPr>
        <w:ind w:left="0" w:firstLine="0"/>
      </w:pPr>
    </w:lvl>
    <w:lvl w:ilvl="1">
      <w:start w:val="1"/>
      <w:numFmt w:val="decimalZero"/>
      <w:isLgl/>
      <w:lvlText w:val="Sekcj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Artykuł %1."/>
      <w:lvlJc w:val="left"/>
      <w:pPr>
        <w:ind w:left="0" w:firstLine="0"/>
      </w:pPr>
    </w:lvl>
    <w:lvl w:ilvl="1">
      <w:start w:val="1"/>
      <w:numFmt w:val="decimalZero"/>
      <w:isLgl/>
      <w:lvlText w:val="Sekcj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F4B0B58"/>
    <w:multiLevelType w:val="multilevel"/>
    <w:tmpl w:val="04090023"/>
    <w:styleLink w:val="Artykusekcja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D8C2C6D"/>
    <w:multiLevelType w:val="multilevel"/>
    <w:tmpl w:val="04090023"/>
    <w:lvl w:ilvl="0">
      <w:start w:val="1"/>
      <w:numFmt w:val="upperRoman"/>
      <w:lvlText w:val="Artykuł %1."/>
      <w:lvlJc w:val="left"/>
      <w:pPr>
        <w:ind w:left="0" w:firstLine="0"/>
      </w:pPr>
    </w:lvl>
    <w:lvl w:ilvl="1">
      <w:start w:val="1"/>
      <w:numFmt w:val="decimalZero"/>
      <w:isLgl/>
      <w:lvlText w:val="Sekcj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3"/>
  </w:num>
  <w:num w:numId="2">
    <w:abstractNumId w:val="12"/>
  </w:num>
  <w:num w:numId="3">
    <w:abstractNumId w:val="10"/>
  </w:num>
  <w:num w:numId="4">
    <w:abstractNumId w:val="26"/>
  </w:num>
  <w:num w:numId="5">
    <w:abstractNumId w:val="13"/>
  </w:num>
  <w:num w:numId="6">
    <w:abstractNumId w:val="18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6"/>
  </w:num>
  <w:num w:numId="20">
    <w:abstractNumId w:val="24"/>
  </w:num>
  <w:num w:numId="21">
    <w:abstractNumId w:val="21"/>
  </w:num>
  <w:num w:numId="22">
    <w:abstractNumId w:val="11"/>
  </w:num>
  <w:num w:numId="23">
    <w:abstractNumId w:val="27"/>
  </w:num>
  <w:num w:numId="24">
    <w:abstractNumId w:val="15"/>
  </w:num>
  <w:num w:numId="25">
    <w:abstractNumId w:val="19"/>
  </w:num>
  <w:num w:numId="26">
    <w:abstractNumId w:val="25"/>
  </w:num>
  <w:num w:numId="27">
    <w:abstractNumId w:val="20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119"/>
    <w:rsid w:val="001D03F6"/>
    <w:rsid w:val="001F6875"/>
    <w:rsid w:val="003270D0"/>
    <w:rsid w:val="00373119"/>
    <w:rsid w:val="003F4449"/>
    <w:rsid w:val="004E108E"/>
    <w:rsid w:val="004F6632"/>
    <w:rsid w:val="00530A70"/>
    <w:rsid w:val="005E699D"/>
    <w:rsid w:val="00645252"/>
    <w:rsid w:val="006B5D72"/>
    <w:rsid w:val="006D3D74"/>
    <w:rsid w:val="00773836"/>
    <w:rsid w:val="0083569A"/>
    <w:rsid w:val="00856F4C"/>
    <w:rsid w:val="00A9204E"/>
    <w:rsid w:val="00B0333C"/>
    <w:rsid w:val="00B3714A"/>
    <w:rsid w:val="00C06CA6"/>
    <w:rsid w:val="00CA530A"/>
    <w:rsid w:val="00CB335C"/>
    <w:rsid w:val="00CC56B3"/>
    <w:rsid w:val="00D6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F6875"/>
    <w:rPr>
      <w:rFonts w:ascii="Calibri" w:hAnsi="Calibri" w:cs="Calibr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F6875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F6875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F6875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1F6875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1F6875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1F6875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1F6875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unhideWhenUsed/>
    <w:qFormat/>
    <w:rsid w:val="001F6875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Nagwek9">
    <w:name w:val="heading 9"/>
    <w:basedOn w:val="Normalny"/>
    <w:next w:val="Normalny"/>
    <w:link w:val="Nagwek9Znak"/>
    <w:uiPriority w:val="9"/>
    <w:unhideWhenUsed/>
    <w:qFormat/>
    <w:rsid w:val="001F6875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F6875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1F6875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1F6875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1F6875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Nagwek5Znak">
    <w:name w:val="Nagłówek 5 Znak"/>
    <w:basedOn w:val="Domylnaczcionkaakapitu"/>
    <w:link w:val="Nagwek5"/>
    <w:uiPriority w:val="9"/>
    <w:rsid w:val="001F6875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Nagwek6Znak">
    <w:name w:val="Nagłówek 6 Znak"/>
    <w:basedOn w:val="Domylnaczcionkaakapitu"/>
    <w:link w:val="Nagwek6"/>
    <w:uiPriority w:val="9"/>
    <w:rsid w:val="001F6875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rsid w:val="001F6875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rsid w:val="001F6875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rsid w:val="001F6875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ytu">
    <w:name w:val="Title"/>
    <w:basedOn w:val="Normalny"/>
    <w:next w:val="Normalny"/>
    <w:link w:val="TytuZnak"/>
    <w:uiPriority w:val="10"/>
    <w:qFormat/>
    <w:rsid w:val="001F6875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F6875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F68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1F6875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Wyrnieniedelikatne">
    <w:name w:val="Subtle Emphasis"/>
    <w:basedOn w:val="Domylnaczcionkaakapitu"/>
    <w:uiPriority w:val="19"/>
    <w:qFormat/>
    <w:rsid w:val="001F6875"/>
    <w:rPr>
      <w:rFonts w:ascii="Calibri" w:hAnsi="Calibri" w:cs="Calibri"/>
      <w:i/>
      <w:iCs/>
      <w:color w:val="404040" w:themeColor="text1" w:themeTint="BF"/>
    </w:rPr>
  </w:style>
  <w:style w:type="character" w:styleId="Uwydatnienie">
    <w:name w:val="Emphasis"/>
    <w:basedOn w:val="Domylnaczcionkaakapitu"/>
    <w:uiPriority w:val="20"/>
    <w:qFormat/>
    <w:rsid w:val="001F6875"/>
    <w:rPr>
      <w:rFonts w:ascii="Calibri" w:hAnsi="Calibri" w:cs="Calibri"/>
      <w:i/>
      <w:iCs/>
    </w:rPr>
  </w:style>
  <w:style w:type="character" w:styleId="Wyrnienieintensywne">
    <w:name w:val="Intense Emphasis"/>
    <w:basedOn w:val="Domylnaczcionkaakapitu"/>
    <w:uiPriority w:val="21"/>
    <w:qFormat/>
    <w:rsid w:val="001F6875"/>
    <w:rPr>
      <w:rFonts w:ascii="Calibri" w:hAnsi="Calibri" w:cs="Calibri"/>
      <w:i/>
      <w:iCs/>
      <w:color w:val="1F4E79" w:themeColor="accent1" w:themeShade="80"/>
    </w:rPr>
  </w:style>
  <w:style w:type="character" w:styleId="Pogrubienie">
    <w:name w:val="Strong"/>
    <w:basedOn w:val="Domylnaczcionkaakapitu"/>
    <w:uiPriority w:val="22"/>
    <w:qFormat/>
    <w:rsid w:val="001F6875"/>
    <w:rPr>
      <w:rFonts w:ascii="Calibri" w:hAnsi="Calibri" w:cs="Calibri"/>
      <w:b/>
      <w:bCs/>
    </w:rPr>
  </w:style>
  <w:style w:type="paragraph" w:styleId="Cytat">
    <w:name w:val="Quote"/>
    <w:basedOn w:val="Normalny"/>
    <w:next w:val="Normalny"/>
    <w:link w:val="CytatZnak"/>
    <w:uiPriority w:val="29"/>
    <w:qFormat/>
    <w:rsid w:val="001F687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F6875"/>
    <w:rPr>
      <w:rFonts w:ascii="Calibri" w:hAnsi="Calibri" w:cs="Calibri"/>
      <w:i/>
      <w:iCs/>
      <w:color w:val="404040" w:themeColor="text1" w:themeTint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F6875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F6875"/>
    <w:rPr>
      <w:rFonts w:ascii="Calibri" w:hAnsi="Calibri" w:cs="Calibri"/>
      <w:i/>
      <w:iCs/>
      <w:color w:val="1F4E79" w:themeColor="accent1" w:themeShade="80"/>
    </w:rPr>
  </w:style>
  <w:style w:type="character" w:styleId="Odwoaniedelikatne">
    <w:name w:val="Subtle Reference"/>
    <w:basedOn w:val="Domylnaczcionkaakapitu"/>
    <w:uiPriority w:val="31"/>
    <w:qFormat/>
    <w:rsid w:val="001F6875"/>
    <w:rPr>
      <w:rFonts w:ascii="Calibri" w:hAnsi="Calibri" w:cs="Calibri"/>
      <w:smallCaps/>
      <w:color w:val="5A5A5A" w:themeColor="text1" w:themeTint="A5"/>
    </w:rPr>
  </w:style>
  <w:style w:type="character" w:styleId="Odwoanieintensywne">
    <w:name w:val="Intense Reference"/>
    <w:basedOn w:val="Domylnaczcionkaakapitu"/>
    <w:uiPriority w:val="32"/>
    <w:qFormat/>
    <w:rsid w:val="001F6875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ytuksiki">
    <w:name w:val="Book Title"/>
    <w:basedOn w:val="Domylnaczcionkaakapitu"/>
    <w:uiPriority w:val="33"/>
    <w:qFormat/>
    <w:rsid w:val="001F6875"/>
    <w:rPr>
      <w:rFonts w:ascii="Calibri" w:hAnsi="Calibri" w:cs="Calibri"/>
      <w:b/>
      <w:bCs/>
      <w:i/>
      <w:iCs/>
      <w:spacing w:val="5"/>
    </w:rPr>
  </w:style>
  <w:style w:type="character" w:styleId="Hipercze">
    <w:name w:val="Hyperlink"/>
    <w:basedOn w:val="Domylnaczcionkaakapitu"/>
    <w:uiPriority w:val="99"/>
    <w:unhideWhenUsed/>
    <w:rsid w:val="001F6875"/>
    <w:rPr>
      <w:rFonts w:ascii="Calibri" w:hAnsi="Calibri" w:cs="Calibri"/>
      <w:color w:val="1F4E79" w:themeColor="accent1" w:themeShade="80"/>
      <w:u w:val="single"/>
    </w:rPr>
  </w:style>
  <w:style w:type="character" w:styleId="UyteHipercze">
    <w:name w:val="FollowedHyperlink"/>
    <w:basedOn w:val="Domylnaczcionkaakapitu"/>
    <w:uiPriority w:val="99"/>
    <w:unhideWhenUsed/>
    <w:rsid w:val="001F6875"/>
    <w:rPr>
      <w:rFonts w:ascii="Calibri" w:hAnsi="Calibri" w:cs="Calibri"/>
      <w:color w:val="954F72" w:themeColor="followed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1F6875"/>
    <w:pPr>
      <w:spacing w:after="200"/>
    </w:pPr>
    <w:rPr>
      <w:i/>
      <w:iCs/>
      <w:color w:val="44546A" w:themeColor="text2"/>
      <w:szCs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F6875"/>
    <w:rPr>
      <w:rFonts w:ascii="Segoe UI" w:hAnsi="Segoe UI" w:cs="Segoe UI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F6875"/>
    <w:rPr>
      <w:rFonts w:ascii="Segoe UI" w:hAnsi="Segoe UI" w:cs="Segoe UI"/>
      <w:szCs w:val="18"/>
    </w:rPr>
  </w:style>
  <w:style w:type="paragraph" w:styleId="Tekstblokowy">
    <w:name w:val="Block Text"/>
    <w:basedOn w:val="Normalny"/>
    <w:uiPriority w:val="99"/>
    <w:semiHidden/>
    <w:unhideWhenUsed/>
    <w:rsid w:val="001F6875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kstpodstawowy3">
    <w:name w:val="Body Text 3"/>
    <w:basedOn w:val="Normalny"/>
    <w:link w:val="Tekstpodstawowy3Znak"/>
    <w:uiPriority w:val="99"/>
    <w:semiHidden/>
    <w:unhideWhenUsed/>
    <w:rsid w:val="001F6875"/>
    <w:pPr>
      <w:spacing w:after="120"/>
    </w:pPr>
    <w:rPr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semiHidden/>
    <w:rsid w:val="001F6875"/>
    <w:rPr>
      <w:rFonts w:ascii="Calibri" w:hAnsi="Calibri" w:cs="Calibri"/>
      <w:szCs w:val="16"/>
    </w:rPr>
  </w:style>
  <w:style w:type="paragraph" w:styleId="Tekstpodstawowywcity3">
    <w:name w:val="Body Text Indent 3"/>
    <w:basedOn w:val="Normalny"/>
    <w:link w:val="Tekstpodstawowywcity3Znak"/>
    <w:uiPriority w:val="99"/>
    <w:semiHidden/>
    <w:unhideWhenUsed/>
    <w:rsid w:val="001F6875"/>
    <w:pPr>
      <w:spacing w:after="120"/>
      <w:ind w:left="360"/>
    </w:pPr>
    <w:rPr>
      <w:szCs w:val="16"/>
    </w:rPr>
  </w:style>
  <w:style w:type="character" w:customStyle="1" w:styleId="Tekstpodstawowywcity3Znak">
    <w:name w:val="Tekst podstawowy wcięty 3 Znak"/>
    <w:basedOn w:val="Domylnaczcionkaakapitu"/>
    <w:link w:val="Tekstpodstawowywcity3"/>
    <w:uiPriority w:val="99"/>
    <w:semiHidden/>
    <w:rsid w:val="001F6875"/>
    <w:rPr>
      <w:rFonts w:ascii="Calibri" w:hAnsi="Calibri" w:cs="Calibri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1F6875"/>
    <w:rPr>
      <w:rFonts w:ascii="Calibri" w:hAnsi="Calibri" w:cs="Calibri"/>
      <w:sz w:val="22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F6875"/>
    <w:rPr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F6875"/>
    <w:rPr>
      <w:rFonts w:ascii="Calibri" w:hAnsi="Calibri" w:cs="Calibri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F6875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F6875"/>
    <w:rPr>
      <w:rFonts w:ascii="Calibri" w:hAnsi="Calibri" w:cs="Calibri"/>
      <w:b/>
      <w:bCs/>
      <w:szCs w:val="20"/>
    </w:rPr>
  </w:style>
  <w:style w:type="paragraph" w:styleId="Mapadokumentu">
    <w:name w:val="Document Map"/>
    <w:basedOn w:val="Normalny"/>
    <w:link w:val="MapadokumentuZnak"/>
    <w:uiPriority w:val="99"/>
    <w:semiHidden/>
    <w:unhideWhenUsed/>
    <w:rsid w:val="001F6875"/>
    <w:rPr>
      <w:rFonts w:ascii="Segoe UI" w:hAnsi="Segoe UI" w:cs="Segoe UI"/>
      <w:szCs w:val="16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sid w:val="001F6875"/>
    <w:rPr>
      <w:rFonts w:ascii="Segoe UI" w:hAnsi="Segoe UI" w:cs="Segoe UI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F6875"/>
    <w:rPr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F6875"/>
    <w:rPr>
      <w:rFonts w:ascii="Calibri" w:hAnsi="Calibri" w:cs="Calibri"/>
      <w:szCs w:val="20"/>
    </w:rPr>
  </w:style>
  <w:style w:type="paragraph" w:styleId="Adreszwrotnynakopercie">
    <w:name w:val="envelope return"/>
    <w:basedOn w:val="Normalny"/>
    <w:uiPriority w:val="99"/>
    <w:semiHidden/>
    <w:unhideWhenUsed/>
    <w:rsid w:val="001F6875"/>
    <w:rPr>
      <w:rFonts w:ascii="Calibri Light" w:eastAsiaTheme="majorEastAsia" w:hAnsi="Calibri Light" w:cs="Calibri Light"/>
      <w:szCs w:val="20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F6875"/>
    <w:rPr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F6875"/>
    <w:rPr>
      <w:rFonts w:ascii="Calibri" w:hAnsi="Calibri" w:cs="Calibri"/>
      <w:szCs w:val="20"/>
    </w:rPr>
  </w:style>
  <w:style w:type="character" w:styleId="HTML-kod">
    <w:name w:val="HTML Code"/>
    <w:basedOn w:val="Domylnaczcionkaakapitu"/>
    <w:uiPriority w:val="99"/>
    <w:semiHidden/>
    <w:unhideWhenUsed/>
    <w:rsid w:val="001F6875"/>
    <w:rPr>
      <w:rFonts w:ascii="Consolas" w:hAnsi="Consolas" w:cs="Calibri"/>
      <w:sz w:val="22"/>
      <w:szCs w:val="20"/>
    </w:rPr>
  </w:style>
  <w:style w:type="character" w:styleId="HTML-klawiatura">
    <w:name w:val="HTML Keyboard"/>
    <w:basedOn w:val="Domylnaczcionkaakapitu"/>
    <w:uiPriority w:val="99"/>
    <w:semiHidden/>
    <w:unhideWhenUsed/>
    <w:rsid w:val="001F6875"/>
    <w:rPr>
      <w:rFonts w:ascii="Consolas" w:hAnsi="Consolas" w:cs="Calibri"/>
      <w:sz w:val="22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F6875"/>
    <w:rPr>
      <w:rFonts w:ascii="Consolas" w:hAnsi="Consolas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F6875"/>
    <w:rPr>
      <w:rFonts w:ascii="Consolas" w:hAnsi="Consolas" w:cs="Calibri"/>
      <w:szCs w:val="20"/>
    </w:rPr>
  </w:style>
  <w:style w:type="character" w:styleId="HTML-staaszeroko">
    <w:name w:val="HTML Typewriter"/>
    <w:basedOn w:val="Domylnaczcionkaakapitu"/>
    <w:uiPriority w:val="99"/>
    <w:semiHidden/>
    <w:unhideWhenUsed/>
    <w:rsid w:val="001F6875"/>
    <w:rPr>
      <w:rFonts w:ascii="Consolas" w:hAnsi="Consolas" w:cs="Calibri"/>
      <w:sz w:val="22"/>
      <w:szCs w:val="20"/>
    </w:rPr>
  </w:style>
  <w:style w:type="paragraph" w:styleId="Tekstmakra">
    <w:name w:val="macro"/>
    <w:link w:val="TekstmakraZnak"/>
    <w:uiPriority w:val="99"/>
    <w:semiHidden/>
    <w:unhideWhenUsed/>
    <w:rsid w:val="001F687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semiHidden/>
    <w:rsid w:val="001F6875"/>
    <w:rPr>
      <w:rFonts w:ascii="Consolas" w:hAnsi="Consolas" w:cs="Calibri"/>
      <w:szCs w:val="20"/>
    </w:rPr>
  </w:style>
  <w:style w:type="paragraph" w:styleId="Zwykytekst">
    <w:name w:val="Plain Text"/>
    <w:basedOn w:val="Normalny"/>
    <w:link w:val="ZwykytekstZnak"/>
    <w:uiPriority w:val="99"/>
    <w:semiHidden/>
    <w:unhideWhenUsed/>
    <w:rsid w:val="001F6875"/>
    <w:rPr>
      <w:rFonts w:ascii="Consolas" w:hAnsi="Consolas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sid w:val="001F6875"/>
    <w:rPr>
      <w:rFonts w:ascii="Consolas" w:hAnsi="Consolas" w:cs="Calibri"/>
      <w:szCs w:val="21"/>
    </w:rPr>
  </w:style>
  <w:style w:type="character" w:styleId="Tekstzastpczy">
    <w:name w:val="Placeholder Text"/>
    <w:basedOn w:val="Domylnaczcionkaakapitu"/>
    <w:uiPriority w:val="99"/>
    <w:semiHidden/>
    <w:rsid w:val="001F6875"/>
    <w:rPr>
      <w:rFonts w:ascii="Calibri" w:hAnsi="Calibri" w:cs="Calibri"/>
      <w:color w:val="3B3838" w:themeColor="background2" w:themeShade="40"/>
    </w:rPr>
  </w:style>
  <w:style w:type="paragraph" w:styleId="Nagwek">
    <w:name w:val="header"/>
    <w:basedOn w:val="Normalny"/>
    <w:link w:val="NagwekZnak"/>
    <w:uiPriority w:val="99"/>
    <w:unhideWhenUsed/>
    <w:rsid w:val="001F6875"/>
  </w:style>
  <w:style w:type="character" w:customStyle="1" w:styleId="NagwekZnak">
    <w:name w:val="Nagłówek Znak"/>
    <w:basedOn w:val="Domylnaczcionkaakapitu"/>
    <w:link w:val="Nagwek"/>
    <w:uiPriority w:val="99"/>
    <w:rsid w:val="001F6875"/>
    <w:rPr>
      <w:rFonts w:ascii="Calibri" w:hAnsi="Calibri" w:cs="Calibri"/>
    </w:rPr>
  </w:style>
  <w:style w:type="paragraph" w:styleId="Stopka">
    <w:name w:val="footer"/>
    <w:basedOn w:val="Normalny"/>
    <w:link w:val="StopkaZnak"/>
    <w:uiPriority w:val="99"/>
    <w:unhideWhenUsed/>
    <w:rsid w:val="001F6875"/>
  </w:style>
  <w:style w:type="character" w:customStyle="1" w:styleId="StopkaZnak">
    <w:name w:val="Stopka Znak"/>
    <w:basedOn w:val="Domylnaczcionkaakapitu"/>
    <w:link w:val="Stopka"/>
    <w:uiPriority w:val="99"/>
    <w:rsid w:val="001F6875"/>
    <w:rPr>
      <w:rFonts w:ascii="Calibri" w:hAnsi="Calibri" w:cs="Calibri"/>
    </w:rPr>
  </w:style>
  <w:style w:type="paragraph" w:styleId="Spistreci9">
    <w:name w:val="toc 9"/>
    <w:basedOn w:val="Normalny"/>
    <w:next w:val="Normalny"/>
    <w:autoRedefine/>
    <w:uiPriority w:val="39"/>
    <w:semiHidden/>
    <w:unhideWhenUsed/>
    <w:rsid w:val="001F6875"/>
    <w:pPr>
      <w:spacing w:after="120"/>
      <w:ind w:left="1757"/>
    </w:pPr>
  </w:style>
  <w:style w:type="character" w:customStyle="1" w:styleId="Mention">
    <w:name w:val="Mention"/>
    <w:basedOn w:val="Domylnaczcionkaakapitu"/>
    <w:uiPriority w:val="99"/>
    <w:semiHidden/>
    <w:unhideWhenUsed/>
    <w:rsid w:val="001F6875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Bezlisty"/>
    <w:uiPriority w:val="99"/>
    <w:semiHidden/>
    <w:unhideWhenUsed/>
    <w:rsid w:val="001F6875"/>
    <w:pPr>
      <w:numPr>
        <w:numId w:val="24"/>
      </w:numPr>
    </w:pPr>
  </w:style>
  <w:style w:type="numbering" w:styleId="1ai">
    <w:name w:val="Outline List 1"/>
    <w:basedOn w:val="Bezlisty"/>
    <w:uiPriority w:val="99"/>
    <w:semiHidden/>
    <w:unhideWhenUsed/>
    <w:rsid w:val="001F6875"/>
    <w:pPr>
      <w:numPr>
        <w:numId w:val="25"/>
      </w:numPr>
    </w:pPr>
  </w:style>
  <w:style w:type="character" w:styleId="HTML-zmienna">
    <w:name w:val="HTML Variable"/>
    <w:basedOn w:val="Domylnaczcionkaakapitu"/>
    <w:uiPriority w:val="99"/>
    <w:semiHidden/>
    <w:unhideWhenUsed/>
    <w:rsid w:val="001F6875"/>
    <w:rPr>
      <w:rFonts w:ascii="Calibri" w:hAnsi="Calibri" w:cs="Calibri"/>
      <w:i/>
      <w:iCs/>
    </w:rPr>
  </w:style>
  <w:style w:type="paragraph" w:styleId="HTML-adres">
    <w:name w:val="HTML Address"/>
    <w:basedOn w:val="Normalny"/>
    <w:link w:val="HTML-adresZnak"/>
    <w:uiPriority w:val="99"/>
    <w:semiHidden/>
    <w:unhideWhenUsed/>
    <w:rsid w:val="001F6875"/>
    <w:rPr>
      <w:i/>
      <w:iCs/>
    </w:rPr>
  </w:style>
  <w:style w:type="character" w:customStyle="1" w:styleId="HTML-adresZnak">
    <w:name w:val="HTML - adres Znak"/>
    <w:basedOn w:val="Domylnaczcionkaakapitu"/>
    <w:link w:val="HTML-adres"/>
    <w:uiPriority w:val="99"/>
    <w:semiHidden/>
    <w:rsid w:val="001F6875"/>
    <w:rPr>
      <w:rFonts w:ascii="Calibri" w:hAnsi="Calibri" w:cs="Calibri"/>
      <w:i/>
      <w:iCs/>
    </w:rPr>
  </w:style>
  <w:style w:type="character" w:styleId="HTML-definicja">
    <w:name w:val="HTML Definition"/>
    <w:basedOn w:val="Domylnaczcionkaakapitu"/>
    <w:uiPriority w:val="99"/>
    <w:semiHidden/>
    <w:unhideWhenUsed/>
    <w:rsid w:val="001F6875"/>
    <w:rPr>
      <w:rFonts w:ascii="Calibri" w:hAnsi="Calibri" w:cs="Calibri"/>
      <w:i/>
      <w:iCs/>
    </w:rPr>
  </w:style>
  <w:style w:type="character" w:styleId="HTML-cytat">
    <w:name w:val="HTML Cite"/>
    <w:basedOn w:val="Domylnaczcionkaakapitu"/>
    <w:uiPriority w:val="99"/>
    <w:semiHidden/>
    <w:unhideWhenUsed/>
    <w:rsid w:val="001F6875"/>
    <w:rPr>
      <w:rFonts w:ascii="Calibri" w:hAnsi="Calibri" w:cs="Calibri"/>
      <w:i/>
      <w:iCs/>
    </w:rPr>
  </w:style>
  <w:style w:type="character" w:styleId="HTML-przykad">
    <w:name w:val="HTML Sample"/>
    <w:basedOn w:val="Domylnaczcionkaakapitu"/>
    <w:uiPriority w:val="99"/>
    <w:semiHidden/>
    <w:unhideWhenUsed/>
    <w:rsid w:val="001F6875"/>
    <w:rPr>
      <w:rFonts w:ascii="Consolas" w:hAnsi="Consolas" w:cs="Calibri"/>
      <w:sz w:val="24"/>
      <w:szCs w:val="24"/>
    </w:rPr>
  </w:style>
  <w:style w:type="character" w:styleId="HTML-akronim">
    <w:name w:val="HTML Acronym"/>
    <w:basedOn w:val="Domylnaczcionkaakapitu"/>
    <w:uiPriority w:val="99"/>
    <w:semiHidden/>
    <w:unhideWhenUsed/>
    <w:rsid w:val="001F6875"/>
    <w:rPr>
      <w:rFonts w:ascii="Calibri" w:hAnsi="Calibri" w:cs="Calibri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rsid w:val="001F6875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semiHidden/>
    <w:unhideWhenUsed/>
    <w:rsid w:val="001F6875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semiHidden/>
    <w:unhideWhenUsed/>
    <w:rsid w:val="001F6875"/>
    <w:pPr>
      <w:spacing w:after="100"/>
      <w:ind w:left="440"/>
    </w:p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1F6875"/>
    <w:pPr>
      <w:spacing w:after="100"/>
      <w:ind w:left="660"/>
    </w:pPr>
  </w:style>
  <w:style w:type="paragraph" w:styleId="Spistreci5">
    <w:name w:val="toc 5"/>
    <w:basedOn w:val="Normalny"/>
    <w:next w:val="Normalny"/>
    <w:autoRedefine/>
    <w:uiPriority w:val="39"/>
    <w:semiHidden/>
    <w:unhideWhenUsed/>
    <w:rsid w:val="001F6875"/>
    <w:pPr>
      <w:spacing w:after="100"/>
      <w:ind w:left="880"/>
    </w:pPr>
  </w:style>
  <w:style w:type="paragraph" w:styleId="Spistreci6">
    <w:name w:val="toc 6"/>
    <w:basedOn w:val="Normalny"/>
    <w:next w:val="Normalny"/>
    <w:autoRedefine/>
    <w:uiPriority w:val="39"/>
    <w:semiHidden/>
    <w:unhideWhenUsed/>
    <w:rsid w:val="001F6875"/>
    <w:pPr>
      <w:spacing w:after="100"/>
      <w:ind w:left="1100"/>
    </w:pPr>
  </w:style>
  <w:style w:type="paragraph" w:styleId="Spistreci7">
    <w:name w:val="toc 7"/>
    <w:basedOn w:val="Normalny"/>
    <w:next w:val="Normalny"/>
    <w:autoRedefine/>
    <w:uiPriority w:val="39"/>
    <w:semiHidden/>
    <w:unhideWhenUsed/>
    <w:rsid w:val="001F6875"/>
    <w:pPr>
      <w:spacing w:after="100"/>
      <w:ind w:left="1320"/>
    </w:pPr>
  </w:style>
  <w:style w:type="paragraph" w:styleId="Spistreci8">
    <w:name w:val="toc 8"/>
    <w:basedOn w:val="Normalny"/>
    <w:next w:val="Normalny"/>
    <w:autoRedefine/>
    <w:uiPriority w:val="39"/>
    <w:semiHidden/>
    <w:unhideWhenUsed/>
    <w:rsid w:val="001F6875"/>
    <w:pPr>
      <w:spacing w:after="100"/>
      <w:ind w:left="1540"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1F6875"/>
    <w:pPr>
      <w:outlineLvl w:val="9"/>
    </w:pPr>
    <w:rPr>
      <w:color w:val="2E74B5" w:themeColor="accent1" w:themeShade="BF"/>
    </w:rPr>
  </w:style>
  <w:style w:type="table" w:styleId="Tabela-Profesjonalny">
    <w:name w:val="Table Professional"/>
    <w:basedOn w:val="Standardowy"/>
    <w:uiPriority w:val="99"/>
    <w:semiHidden/>
    <w:unhideWhenUsed/>
    <w:rsid w:val="001F687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rednialista1">
    <w:name w:val="Medium List 1"/>
    <w:basedOn w:val="Standardowy"/>
    <w:uiPriority w:val="65"/>
    <w:semiHidden/>
    <w:unhideWhenUsed/>
    <w:rsid w:val="001F687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1F6875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rednialista1akcent2">
    <w:name w:val="Medium List 1 Accent 2"/>
    <w:basedOn w:val="Standardowy"/>
    <w:uiPriority w:val="65"/>
    <w:semiHidden/>
    <w:unhideWhenUsed/>
    <w:rsid w:val="001F6875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rednialista1akcent3">
    <w:name w:val="Medium List 1 Accent 3"/>
    <w:basedOn w:val="Standardowy"/>
    <w:uiPriority w:val="65"/>
    <w:semiHidden/>
    <w:unhideWhenUsed/>
    <w:rsid w:val="001F6875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rednialista1akcent4">
    <w:name w:val="Medium List 1 Accent 4"/>
    <w:basedOn w:val="Standardowy"/>
    <w:uiPriority w:val="65"/>
    <w:semiHidden/>
    <w:unhideWhenUsed/>
    <w:rsid w:val="001F6875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rednialista1akcent5">
    <w:name w:val="Medium List 1 Accent 5"/>
    <w:basedOn w:val="Standardowy"/>
    <w:uiPriority w:val="65"/>
    <w:semiHidden/>
    <w:unhideWhenUsed/>
    <w:rsid w:val="001F6875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rednialista1akcent6">
    <w:name w:val="Medium List 1 Accent 6"/>
    <w:basedOn w:val="Standardowy"/>
    <w:uiPriority w:val="65"/>
    <w:semiHidden/>
    <w:unhideWhenUsed/>
    <w:rsid w:val="001F6875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rednialista2">
    <w:name w:val="Medium List 2"/>
    <w:basedOn w:val="Standardowy"/>
    <w:uiPriority w:val="66"/>
    <w:semiHidden/>
    <w:unhideWhenUsed/>
    <w:rsid w:val="001F6875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semiHidden/>
    <w:unhideWhenUsed/>
    <w:rsid w:val="001F6875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semiHidden/>
    <w:unhideWhenUsed/>
    <w:rsid w:val="001F6875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semiHidden/>
    <w:unhideWhenUsed/>
    <w:rsid w:val="001F6875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semiHidden/>
    <w:unhideWhenUsed/>
    <w:rsid w:val="001F6875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semiHidden/>
    <w:unhideWhenUsed/>
    <w:rsid w:val="001F6875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semiHidden/>
    <w:unhideWhenUsed/>
    <w:rsid w:val="001F6875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ecieniowanie1">
    <w:name w:val="Medium Shading 1"/>
    <w:basedOn w:val="Standardowy"/>
    <w:uiPriority w:val="63"/>
    <w:semiHidden/>
    <w:unhideWhenUsed/>
    <w:rsid w:val="001F687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1F6875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semiHidden/>
    <w:unhideWhenUsed/>
    <w:rsid w:val="001F6875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semiHidden/>
    <w:unhideWhenUsed/>
    <w:rsid w:val="001F6875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semiHidden/>
    <w:unhideWhenUsed/>
    <w:rsid w:val="001F6875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semiHidden/>
    <w:unhideWhenUsed/>
    <w:rsid w:val="001F6875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semiHidden/>
    <w:unhideWhenUsed/>
    <w:rsid w:val="001F6875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semiHidden/>
    <w:unhideWhenUsed/>
    <w:rsid w:val="001F687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1F687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semiHidden/>
    <w:unhideWhenUsed/>
    <w:rsid w:val="001F687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semiHidden/>
    <w:unhideWhenUsed/>
    <w:rsid w:val="001F687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semiHidden/>
    <w:unhideWhenUsed/>
    <w:rsid w:val="001F687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semiHidden/>
    <w:unhideWhenUsed/>
    <w:rsid w:val="001F687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semiHidden/>
    <w:unhideWhenUsed/>
    <w:rsid w:val="001F687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asiatka1">
    <w:name w:val="Medium Grid 1"/>
    <w:basedOn w:val="Standardowy"/>
    <w:uiPriority w:val="67"/>
    <w:semiHidden/>
    <w:unhideWhenUsed/>
    <w:rsid w:val="001F687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semiHidden/>
    <w:unhideWhenUsed/>
    <w:rsid w:val="001F6875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redniasiatka1akcent2">
    <w:name w:val="Medium Grid 1 Accent 2"/>
    <w:basedOn w:val="Standardowy"/>
    <w:uiPriority w:val="67"/>
    <w:semiHidden/>
    <w:unhideWhenUsed/>
    <w:rsid w:val="001F6875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redniasiatka1akcent3">
    <w:name w:val="Medium Grid 1 Accent 3"/>
    <w:basedOn w:val="Standardowy"/>
    <w:uiPriority w:val="67"/>
    <w:semiHidden/>
    <w:unhideWhenUsed/>
    <w:rsid w:val="001F6875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redniasiatka1akcent4">
    <w:name w:val="Medium Grid 1 Accent 4"/>
    <w:basedOn w:val="Standardowy"/>
    <w:uiPriority w:val="67"/>
    <w:semiHidden/>
    <w:unhideWhenUsed/>
    <w:rsid w:val="001F6875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redniasiatka1akcent5">
    <w:name w:val="Medium Grid 1 Accent 5"/>
    <w:basedOn w:val="Standardowy"/>
    <w:uiPriority w:val="67"/>
    <w:semiHidden/>
    <w:unhideWhenUsed/>
    <w:rsid w:val="001F6875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redniasiatka1akcent6">
    <w:name w:val="Medium Grid 1 Accent 6"/>
    <w:basedOn w:val="Standardowy"/>
    <w:uiPriority w:val="67"/>
    <w:semiHidden/>
    <w:unhideWhenUsed/>
    <w:rsid w:val="001F6875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redniasiatka2">
    <w:name w:val="Medium Grid 2"/>
    <w:basedOn w:val="Standardowy"/>
    <w:uiPriority w:val="68"/>
    <w:semiHidden/>
    <w:unhideWhenUsed/>
    <w:rsid w:val="001F6875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semiHidden/>
    <w:unhideWhenUsed/>
    <w:rsid w:val="001F6875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semiHidden/>
    <w:unhideWhenUsed/>
    <w:rsid w:val="001F6875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semiHidden/>
    <w:unhideWhenUsed/>
    <w:rsid w:val="001F6875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semiHidden/>
    <w:unhideWhenUsed/>
    <w:rsid w:val="001F6875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semiHidden/>
    <w:unhideWhenUsed/>
    <w:rsid w:val="001F6875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semiHidden/>
    <w:unhideWhenUsed/>
    <w:rsid w:val="001F6875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semiHidden/>
    <w:unhideWhenUsed/>
    <w:rsid w:val="001F687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semiHidden/>
    <w:unhideWhenUsed/>
    <w:rsid w:val="001F687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redniasiatka3akcent2">
    <w:name w:val="Medium Grid 3 Accent 2"/>
    <w:basedOn w:val="Standardowy"/>
    <w:uiPriority w:val="69"/>
    <w:semiHidden/>
    <w:unhideWhenUsed/>
    <w:rsid w:val="001F687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redniasiatka3akcent3">
    <w:name w:val="Medium Grid 3 Accent 3"/>
    <w:basedOn w:val="Standardowy"/>
    <w:uiPriority w:val="69"/>
    <w:semiHidden/>
    <w:unhideWhenUsed/>
    <w:rsid w:val="001F687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redniasiatka3akcent4">
    <w:name w:val="Medium Grid 3 Accent 4"/>
    <w:basedOn w:val="Standardowy"/>
    <w:uiPriority w:val="69"/>
    <w:semiHidden/>
    <w:unhideWhenUsed/>
    <w:rsid w:val="001F687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redniasiatka3akcent5">
    <w:name w:val="Medium Grid 3 Accent 5"/>
    <w:basedOn w:val="Standardowy"/>
    <w:uiPriority w:val="69"/>
    <w:semiHidden/>
    <w:unhideWhenUsed/>
    <w:rsid w:val="001F687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redniasiatka3akcent6">
    <w:name w:val="Medium Grid 3 Accent 6"/>
    <w:basedOn w:val="Standardowy"/>
    <w:uiPriority w:val="69"/>
    <w:semiHidden/>
    <w:unhideWhenUsed/>
    <w:rsid w:val="001F687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ia">
    <w:name w:val="Bibliography"/>
    <w:basedOn w:val="Normalny"/>
    <w:next w:val="Normalny"/>
    <w:uiPriority w:val="37"/>
    <w:semiHidden/>
    <w:unhideWhenUsed/>
    <w:rsid w:val="001F6875"/>
  </w:style>
  <w:style w:type="character" w:customStyle="1" w:styleId="Hashtag">
    <w:name w:val="Hashtag"/>
    <w:basedOn w:val="Domylnaczcionkaakapitu"/>
    <w:uiPriority w:val="99"/>
    <w:semiHidden/>
    <w:unhideWhenUsed/>
    <w:rsid w:val="001F6875"/>
    <w:rPr>
      <w:rFonts w:ascii="Calibri" w:hAnsi="Calibri" w:cs="Calibri"/>
      <w:color w:val="2B579A"/>
      <w:shd w:val="clear" w:color="auto" w:fill="E1DFDD"/>
    </w:rPr>
  </w:style>
  <w:style w:type="paragraph" w:styleId="Nagwekwiadomoci">
    <w:name w:val="Message Header"/>
    <w:basedOn w:val="Normalny"/>
    <w:link w:val="NagwekwiadomociZnak"/>
    <w:uiPriority w:val="99"/>
    <w:semiHidden/>
    <w:unhideWhenUsed/>
    <w:rsid w:val="001F68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NagwekwiadomociZnak">
    <w:name w:val="Nagłówek wiadomości Znak"/>
    <w:basedOn w:val="Domylnaczcionkaakapitu"/>
    <w:link w:val="Nagwekwiadomoci"/>
    <w:uiPriority w:val="99"/>
    <w:semiHidden/>
    <w:rsid w:val="001F6875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ela-Elegancki">
    <w:name w:val="Table Elegant"/>
    <w:basedOn w:val="Standardowy"/>
    <w:uiPriority w:val="99"/>
    <w:semiHidden/>
    <w:unhideWhenUsed/>
    <w:rsid w:val="001F687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ny"/>
    <w:uiPriority w:val="99"/>
    <w:semiHidden/>
    <w:unhideWhenUsed/>
    <w:rsid w:val="001F6875"/>
    <w:pPr>
      <w:ind w:left="360" w:hanging="360"/>
      <w:contextualSpacing/>
    </w:pPr>
  </w:style>
  <w:style w:type="paragraph" w:styleId="Lista2">
    <w:name w:val="List 2"/>
    <w:basedOn w:val="Normalny"/>
    <w:uiPriority w:val="99"/>
    <w:semiHidden/>
    <w:unhideWhenUsed/>
    <w:rsid w:val="001F6875"/>
    <w:pPr>
      <w:ind w:left="720" w:hanging="360"/>
      <w:contextualSpacing/>
    </w:pPr>
  </w:style>
  <w:style w:type="paragraph" w:styleId="Lista3">
    <w:name w:val="List 3"/>
    <w:basedOn w:val="Normalny"/>
    <w:uiPriority w:val="99"/>
    <w:semiHidden/>
    <w:unhideWhenUsed/>
    <w:rsid w:val="001F6875"/>
    <w:pPr>
      <w:ind w:left="1080" w:hanging="360"/>
      <w:contextualSpacing/>
    </w:pPr>
  </w:style>
  <w:style w:type="paragraph" w:styleId="Lista4">
    <w:name w:val="List 4"/>
    <w:basedOn w:val="Normalny"/>
    <w:uiPriority w:val="99"/>
    <w:semiHidden/>
    <w:unhideWhenUsed/>
    <w:rsid w:val="001F6875"/>
    <w:pPr>
      <w:ind w:left="1440" w:hanging="360"/>
      <w:contextualSpacing/>
    </w:pPr>
  </w:style>
  <w:style w:type="paragraph" w:styleId="Lista5">
    <w:name w:val="List 5"/>
    <w:basedOn w:val="Normalny"/>
    <w:uiPriority w:val="99"/>
    <w:semiHidden/>
    <w:unhideWhenUsed/>
    <w:rsid w:val="001F6875"/>
    <w:pPr>
      <w:ind w:left="1800" w:hanging="360"/>
      <w:contextualSpacing/>
    </w:pPr>
  </w:style>
  <w:style w:type="table" w:styleId="Tabela-Lista1">
    <w:name w:val="Table List 1"/>
    <w:basedOn w:val="Standardowy"/>
    <w:uiPriority w:val="99"/>
    <w:semiHidden/>
    <w:unhideWhenUsed/>
    <w:rsid w:val="001F687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2">
    <w:name w:val="Table List 2"/>
    <w:basedOn w:val="Standardowy"/>
    <w:uiPriority w:val="99"/>
    <w:semiHidden/>
    <w:unhideWhenUsed/>
    <w:rsid w:val="001F687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3">
    <w:name w:val="Table List 3"/>
    <w:basedOn w:val="Standardowy"/>
    <w:uiPriority w:val="99"/>
    <w:semiHidden/>
    <w:unhideWhenUsed/>
    <w:rsid w:val="001F687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4">
    <w:name w:val="Table List 4"/>
    <w:basedOn w:val="Standardowy"/>
    <w:uiPriority w:val="99"/>
    <w:semiHidden/>
    <w:unhideWhenUsed/>
    <w:rsid w:val="001F687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-Lista5">
    <w:name w:val="Table List 5"/>
    <w:basedOn w:val="Standardowy"/>
    <w:uiPriority w:val="99"/>
    <w:semiHidden/>
    <w:unhideWhenUsed/>
    <w:rsid w:val="001F687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6">
    <w:name w:val="Table List 6"/>
    <w:basedOn w:val="Standardowy"/>
    <w:uiPriority w:val="99"/>
    <w:semiHidden/>
    <w:unhideWhenUsed/>
    <w:rsid w:val="001F687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-Lista7">
    <w:name w:val="Table List 7"/>
    <w:basedOn w:val="Standardowy"/>
    <w:uiPriority w:val="99"/>
    <w:semiHidden/>
    <w:unhideWhenUsed/>
    <w:rsid w:val="001F687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-Lista8">
    <w:name w:val="Table List 8"/>
    <w:basedOn w:val="Standardowy"/>
    <w:uiPriority w:val="99"/>
    <w:semiHidden/>
    <w:unhideWhenUsed/>
    <w:rsid w:val="001F687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-kontynuacja">
    <w:name w:val="List Continue"/>
    <w:basedOn w:val="Normalny"/>
    <w:uiPriority w:val="99"/>
    <w:semiHidden/>
    <w:unhideWhenUsed/>
    <w:rsid w:val="001F6875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semiHidden/>
    <w:unhideWhenUsed/>
    <w:rsid w:val="001F6875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semiHidden/>
    <w:unhideWhenUsed/>
    <w:rsid w:val="001F6875"/>
    <w:pPr>
      <w:spacing w:after="120"/>
      <w:ind w:left="1080"/>
      <w:contextualSpacing/>
    </w:pPr>
  </w:style>
  <w:style w:type="paragraph" w:styleId="Lista-kontynuacja4">
    <w:name w:val="List Continue 4"/>
    <w:basedOn w:val="Normalny"/>
    <w:uiPriority w:val="99"/>
    <w:semiHidden/>
    <w:unhideWhenUsed/>
    <w:rsid w:val="001F6875"/>
    <w:pPr>
      <w:spacing w:after="120"/>
      <w:ind w:left="1440"/>
      <w:contextualSpacing/>
    </w:pPr>
  </w:style>
  <w:style w:type="paragraph" w:styleId="Lista-kontynuacja5">
    <w:name w:val="List Continue 5"/>
    <w:basedOn w:val="Normalny"/>
    <w:uiPriority w:val="99"/>
    <w:semiHidden/>
    <w:unhideWhenUsed/>
    <w:rsid w:val="001F6875"/>
    <w:pPr>
      <w:spacing w:after="120"/>
      <w:ind w:left="1800"/>
      <w:contextualSpacing/>
    </w:pPr>
  </w:style>
  <w:style w:type="paragraph" w:styleId="Akapitzlist">
    <w:name w:val="List Paragraph"/>
    <w:basedOn w:val="Normalny"/>
    <w:uiPriority w:val="34"/>
    <w:unhideWhenUsed/>
    <w:qFormat/>
    <w:rsid w:val="001F6875"/>
    <w:pPr>
      <w:ind w:left="720"/>
      <w:contextualSpacing/>
    </w:pPr>
  </w:style>
  <w:style w:type="paragraph" w:styleId="Listanumerowana">
    <w:name w:val="List Number"/>
    <w:basedOn w:val="Normalny"/>
    <w:uiPriority w:val="99"/>
    <w:semiHidden/>
    <w:unhideWhenUsed/>
    <w:rsid w:val="001F6875"/>
    <w:pPr>
      <w:numPr>
        <w:numId w:val="13"/>
      </w:numPr>
      <w:contextualSpacing/>
    </w:pPr>
  </w:style>
  <w:style w:type="paragraph" w:styleId="Listanumerowana2">
    <w:name w:val="List Number 2"/>
    <w:basedOn w:val="Normalny"/>
    <w:uiPriority w:val="99"/>
    <w:semiHidden/>
    <w:unhideWhenUsed/>
    <w:rsid w:val="001F6875"/>
    <w:pPr>
      <w:numPr>
        <w:numId w:val="14"/>
      </w:numPr>
      <w:contextualSpacing/>
    </w:pPr>
  </w:style>
  <w:style w:type="paragraph" w:styleId="Listanumerowana3">
    <w:name w:val="List Number 3"/>
    <w:basedOn w:val="Normalny"/>
    <w:uiPriority w:val="99"/>
    <w:semiHidden/>
    <w:unhideWhenUsed/>
    <w:rsid w:val="001F6875"/>
    <w:pPr>
      <w:numPr>
        <w:numId w:val="15"/>
      </w:numPr>
      <w:contextualSpacing/>
    </w:pPr>
  </w:style>
  <w:style w:type="paragraph" w:styleId="Listanumerowana4">
    <w:name w:val="List Number 4"/>
    <w:basedOn w:val="Normalny"/>
    <w:uiPriority w:val="99"/>
    <w:semiHidden/>
    <w:unhideWhenUsed/>
    <w:rsid w:val="001F6875"/>
    <w:pPr>
      <w:numPr>
        <w:numId w:val="16"/>
      </w:numPr>
      <w:contextualSpacing/>
    </w:pPr>
  </w:style>
  <w:style w:type="paragraph" w:styleId="Listanumerowana5">
    <w:name w:val="List Number 5"/>
    <w:basedOn w:val="Normalny"/>
    <w:uiPriority w:val="99"/>
    <w:semiHidden/>
    <w:unhideWhenUsed/>
    <w:rsid w:val="001F6875"/>
    <w:pPr>
      <w:numPr>
        <w:numId w:val="17"/>
      </w:numPr>
      <w:contextualSpacing/>
    </w:pPr>
  </w:style>
  <w:style w:type="paragraph" w:styleId="Listapunktowana">
    <w:name w:val="List Bullet"/>
    <w:basedOn w:val="Normalny"/>
    <w:uiPriority w:val="99"/>
    <w:semiHidden/>
    <w:unhideWhenUsed/>
    <w:rsid w:val="001F6875"/>
    <w:pPr>
      <w:numPr>
        <w:numId w:val="8"/>
      </w:numPr>
      <w:contextualSpacing/>
    </w:pPr>
  </w:style>
  <w:style w:type="paragraph" w:styleId="Listapunktowana2">
    <w:name w:val="List Bullet 2"/>
    <w:basedOn w:val="Normalny"/>
    <w:uiPriority w:val="99"/>
    <w:semiHidden/>
    <w:unhideWhenUsed/>
    <w:rsid w:val="001F6875"/>
    <w:pPr>
      <w:numPr>
        <w:numId w:val="9"/>
      </w:numPr>
      <w:contextualSpacing/>
    </w:pPr>
  </w:style>
  <w:style w:type="paragraph" w:styleId="Listapunktowana3">
    <w:name w:val="List Bullet 3"/>
    <w:basedOn w:val="Normalny"/>
    <w:uiPriority w:val="99"/>
    <w:semiHidden/>
    <w:unhideWhenUsed/>
    <w:rsid w:val="001F6875"/>
    <w:pPr>
      <w:numPr>
        <w:numId w:val="10"/>
      </w:numPr>
      <w:contextualSpacing/>
    </w:pPr>
  </w:style>
  <w:style w:type="paragraph" w:styleId="Listapunktowana4">
    <w:name w:val="List Bullet 4"/>
    <w:basedOn w:val="Normalny"/>
    <w:uiPriority w:val="99"/>
    <w:semiHidden/>
    <w:unhideWhenUsed/>
    <w:rsid w:val="001F6875"/>
    <w:pPr>
      <w:numPr>
        <w:numId w:val="11"/>
      </w:numPr>
      <w:contextualSpacing/>
    </w:pPr>
  </w:style>
  <w:style w:type="paragraph" w:styleId="Listapunktowana5">
    <w:name w:val="List Bullet 5"/>
    <w:basedOn w:val="Normalny"/>
    <w:uiPriority w:val="99"/>
    <w:semiHidden/>
    <w:unhideWhenUsed/>
    <w:rsid w:val="001F6875"/>
    <w:pPr>
      <w:numPr>
        <w:numId w:val="12"/>
      </w:numPr>
      <w:contextualSpacing/>
    </w:pPr>
  </w:style>
  <w:style w:type="table" w:styleId="Tabela-Klasyczny1">
    <w:name w:val="Table Classic 1"/>
    <w:basedOn w:val="Standardowy"/>
    <w:uiPriority w:val="99"/>
    <w:semiHidden/>
    <w:unhideWhenUsed/>
    <w:rsid w:val="001F687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2">
    <w:name w:val="Table Classic 2"/>
    <w:basedOn w:val="Standardowy"/>
    <w:uiPriority w:val="99"/>
    <w:semiHidden/>
    <w:unhideWhenUsed/>
    <w:rsid w:val="001F687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3">
    <w:name w:val="Table Classic 3"/>
    <w:basedOn w:val="Standardowy"/>
    <w:uiPriority w:val="99"/>
    <w:semiHidden/>
    <w:unhideWhenUsed/>
    <w:rsid w:val="001F687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4">
    <w:name w:val="Table Classic 4"/>
    <w:basedOn w:val="Standardowy"/>
    <w:uiPriority w:val="99"/>
    <w:semiHidden/>
    <w:unhideWhenUsed/>
    <w:rsid w:val="001F687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pisilustracji">
    <w:name w:val="table of figures"/>
    <w:basedOn w:val="Normalny"/>
    <w:next w:val="Normalny"/>
    <w:uiPriority w:val="99"/>
    <w:semiHidden/>
    <w:unhideWhenUsed/>
    <w:rsid w:val="001F6875"/>
  </w:style>
  <w:style w:type="character" w:styleId="Odwoanieprzypisukocowego">
    <w:name w:val="endnote reference"/>
    <w:basedOn w:val="Domylnaczcionkaakapitu"/>
    <w:uiPriority w:val="99"/>
    <w:semiHidden/>
    <w:unhideWhenUsed/>
    <w:rsid w:val="001F6875"/>
    <w:rPr>
      <w:rFonts w:ascii="Calibri" w:hAnsi="Calibri" w:cs="Calibri"/>
      <w:vertAlign w:val="superscript"/>
    </w:rPr>
  </w:style>
  <w:style w:type="paragraph" w:styleId="Wykazrde">
    <w:name w:val="table of authorities"/>
    <w:basedOn w:val="Normalny"/>
    <w:next w:val="Normalny"/>
    <w:uiPriority w:val="99"/>
    <w:semiHidden/>
    <w:unhideWhenUsed/>
    <w:rsid w:val="001F6875"/>
    <w:pPr>
      <w:ind w:left="220" w:hanging="220"/>
    </w:pPr>
  </w:style>
  <w:style w:type="paragraph" w:styleId="Nagwekwykazurde">
    <w:name w:val="toa heading"/>
    <w:basedOn w:val="Normalny"/>
    <w:next w:val="Normalny"/>
    <w:uiPriority w:val="99"/>
    <w:semiHidden/>
    <w:unhideWhenUsed/>
    <w:rsid w:val="001F6875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Kolorowalista">
    <w:name w:val="Colorful List"/>
    <w:basedOn w:val="Standardowy"/>
    <w:uiPriority w:val="72"/>
    <w:semiHidden/>
    <w:unhideWhenUsed/>
    <w:rsid w:val="001F687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semiHidden/>
    <w:unhideWhenUsed/>
    <w:rsid w:val="001F6875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Kolorowalistaakcent2">
    <w:name w:val="Colorful List Accent 2"/>
    <w:basedOn w:val="Standardowy"/>
    <w:uiPriority w:val="72"/>
    <w:semiHidden/>
    <w:unhideWhenUsed/>
    <w:rsid w:val="001F6875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Kolorowalistaakcent3">
    <w:name w:val="Colorful List Accent 3"/>
    <w:basedOn w:val="Standardowy"/>
    <w:uiPriority w:val="72"/>
    <w:semiHidden/>
    <w:unhideWhenUsed/>
    <w:rsid w:val="001F6875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Kolorowalistaakcent4">
    <w:name w:val="Colorful List Accent 4"/>
    <w:basedOn w:val="Standardowy"/>
    <w:uiPriority w:val="72"/>
    <w:semiHidden/>
    <w:unhideWhenUsed/>
    <w:rsid w:val="001F6875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Kolorowalistaakcent5">
    <w:name w:val="Colorful List Accent 5"/>
    <w:basedOn w:val="Standardowy"/>
    <w:uiPriority w:val="72"/>
    <w:semiHidden/>
    <w:unhideWhenUsed/>
    <w:rsid w:val="001F6875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1F6875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-Kolorowy1">
    <w:name w:val="Table Colorful 1"/>
    <w:basedOn w:val="Standardowy"/>
    <w:uiPriority w:val="99"/>
    <w:semiHidden/>
    <w:unhideWhenUsed/>
    <w:rsid w:val="001F687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orowy2">
    <w:name w:val="Table Colorful 2"/>
    <w:basedOn w:val="Standardowy"/>
    <w:uiPriority w:val="99"/>
    <w:semiHidden/>
    <w:unhideWhenUsed/>
    <w:rsid w:val="001F687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orowy3">
    <w:name w:val="Table Colorful 3"/>
    <w:basedOn w:val="Standardowy"/>
    <w:uiPriority w:val="99"/>
    <w:semiHidden/>
    <w:unhideWhenUsed/>
    <w:rsid w:val="001F687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Kolorowecieniowanie">
    <w:name w:val="Colorful Shading"/>
    <w:basedOn w:val="Standardowy"/>
    <w:uiPriority w:val="71"/>
    <w:semiHidden/>
    <w:unhideWhenUsed/>
    <w:rsid w:val="001F6875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semiHidden/>
    <w:unhideWhenUsed/>
    <w:rsid w:val="001F6875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semiHidden/>
    <w:unhideWhenUsed/>
    <w:rsid w:val="001F6875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semiHidden/>
    <w:unhideWhenUsed/>
    <w:rsid w:val="001F6875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semiHidden/>
    <w:unhideWhenUsed/>
    <w:rsid w:val="001F6875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semiHidden/>
    <w:unhideWhenUsed/>
    <w:rsid w:val="001F6875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1F6875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siatka">
    <w:name w:val="Colorful Grid"/>
    <w:basedOn w:val="Standardowy"/>
    <w:uiPriority w:val="73"/>
    <w:semiHidden/>
    <w:unhideWhenUsed/>
    <w:rsid w:val="001F687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semiHidden/>
    <w:unhideWhenUsed/>
    <w:rsid w:val="001F687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Kolorowasiatkaakcent2">
    <w:name w:val="Colorful Grid Accent 2"/>
    <w:basedOn w:val="Standardowy"/>
    <w:uiPriority w:val="73"/>
    <w:semiHidden/>
    <w:unhideWhenUsed/>
    <w:rsid w:val="001F687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Kolorowasiatkaakcent3">
    <w:name w:val="Colorful Grid Accent 3"/>
    <w:basedOn w:val="Standardowy"/>
    <w:uiPriority w:val="73"/>
    <w:semiHidden/>
    <w:unhideWhenUsed/>
    <w:rsid w:val="001F687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Kolorowasiatkaakcent4">
    <w:name w:val="Colorful Grid Accent 4"/>
    <w:basedOn w:val="Standardowy"/>
    <w:uiPriority w:val="73"/>
    <w:semiHidden/>
    <w:unhideWhenUsed/>
    <w:rsid w:val="001F687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Kolorowasiatkaakcent5">
    <w:name w:val="Colorful Grid Accent 5"/>
    <w:basedOn w:val="Standardowy"/>
    <w:uiPriority w:val="73"/>
    <w:semiHidden/>
    <w:unhideWhenUsed/>
    <w:rsid w:val="001F687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1F687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dresnakopercie">
    <w:name w:val="envelope address"/>
    <w:basedOn w:val="Normalny"/>
    <w:uiPriority w:val="99"/>
    <w:semiHidden/>
    <w:unhideWhenUsed/>
    <w:rsid w:val="001F6875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ykusekcja">
    <w:name w:val="Outline List 3"/>
    <w:basedOn w:val="Bezlisty"/>
    <w:uiPriority w:val="99"/>
    <w:semiHidden/>
    <w:unhideWhenUsed/>
    <w:rsid w:val="001F6875"/>
    <w:pPr>
      <w:numPr>
        <w:numId w:val="26"/>
      </w:numPr>
    </w:pPr>
  </w:style>
  <w:style w:type="table" w:styleId="Zwykatabela1">
    <w:name w:val="Plain Table 1"/>
    <w:basedOn w:val="Standardowy"/>
    <w:uiPriority w:val="41"/>
    <w:rsid w:val="001F687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2">
    <w:name w:val="Plain Table 2"/>
    <w:basedOn w:val="Standardowy"/>
    <w:uiPriority w:val="42"/>
    <w:rsid w:val="001F687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Zwykatabela3">
    <w:name w:val="Plain Table 3"/>
    <w:basedOn w:val="Standardowy"/>
    <w:uiPriority w:val="43"/>
    <w:rsid w:val="001F687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4">
    <w:name w:val="Plain Table 4"/>
    <w:basedOn w:val="Standardowy"/>
    <w:uiPriority w:val="44"/>
    <w:rsid w:val="001F687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5">
    <w:name w:val="Plain Table 5"/>
    <w:basedOn w:val="Standardowy"/>
    <w:uiPriority w:val="45"/>
    <w:rsid w:val="001F687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ezodstpw">
    <w:name w:val="No Spacing"/>
    <w:uiPriority w:val="1"/>
    <w:qFormat/>
    <w:rsid w:val="001F6875"/>
    <w:rPr>
      <w:rFonts w:ascii="Calibri" w:hAnsi="Calibri" w:cs="Calibri"/>
    </w:rPr>
  </w:style>
  <w:style w:type="paragraph" w:styleId="Data">
    <w:name w:val="Date"/>
    <w:basedOn w:val="Normalny"/>
    <w:next w:val="Normalny"/>
    <w:link w:val="DataZnak"/>
    <w:uiPriority w:val="99"/>
    <w:semiHidden/>
    <w:unhideWhenUsed/>
    <w:rsid w:val="001F6875"/>
  </w:style>
  <w:style w:type="character" w:customStyle="1" w:styleId="DataZnak">
    <w:name w:val="Data Znak"/>
    <w:basedOn w:val="Domylnaczcionkaakapitu"/>
    <w:link w:val="Data"/>
    <w:uiPriority w:val="99"/>
    <w:semiHidden/>
    <w:rsid w:val="001F6875"/>
    <w:rPr>
      <w:rFonts w:ascii="Calibri" w:hAnsi="Calibri" w:cs="Calibri"/>
    </w:rPr>
  </w:style>
  <w:style w:type="paragraph" w:styleId="NormalnyWeb">
    <w:name w:val="Normal (Web)"/>
    <w:basedOn w:val="Normalny"/>
    <w:uiPriority w:val="99"/>
    <w:semiHidden/>
    <w:unhideWhenUsed/>
    <w:rsid w:val="001F6875"/>
    <w:rPr>
      <w:rFonts w:ascii="Times New Roman" w:hAnsi="Times New Roman" w:cs="Times New Roman"/>
      <w:sz w:val="24"/>
      <w:szCs w:val="24"/>
    </w:rPr>
  </w:style>
  <w:style w:type="character" w:customStyle="1" w:styleId="SmartHyperlink">
    <w:name w:val="Smart Hyperlink"/>
    <w:basedOn w:val="Domylnaczcionkaakapitu"/>
    <w:uiPriority w:val="99"/>
    <w:semiHidden/>
    <w:unhideWhenUsed/>
    <w:rsid w:val="001F6875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1F6875"/>
    <w:rPr>
      <w:rFonts w:ascii="Calibri" w:hAnsi="Calibri" w:cs="Calibri"/>
      <w:color w:val="605E5C"/>
      <w:shd w:val="clear" w:color="auto" w:fill="E1DFDD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1F6875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1F6875"/>
    <w:rPr>
      <w:rFonts w:ascii="Calibri" w:hAnsi="Calibri" w:cs="Calibri"/>
    </w:rPr>
  </w:style>
  <w:style w:type="paragraph" w:styleId="Tekstpodstawowy2">
    <w:name w:val="Body Text 2"/>
    <w:basedOn w:val="Normalny"/>
    <w:link w:val="Tekstpodstawowy2Znak"/>
    <w:uiPriority w:val="99"/>
    <w:semiHidden/>
    <w:unhideWhenUsed/>
    <w:rsid w:val="001F6875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semiHidden/>
    <w:rsid w:val="001F6875"/>
    <w:rPr>
      <w:rFonts w:ascii="Calibri" w:hAnsi="Calibri" w:cs="Calibri"/>
    </w:r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1F6875"/>
    <w:pPr>
      <w:spacing w:after="120"/>
      <w:ind w:left="360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1F6875"/>
    <w:rPr>
      <w:rFonts w:ascii="Calibri" w:hAnsi="Calibri" w:cs="Calibri"/>
    </w:rPr>
  </w:style>
  <w:style w:type="paragraph" w:styleId="Tekstpodstawowywcity2">
    <w:name w:val="Body Text Indent 2"/>
    <w:basedOn w:val="Normalny"/>
    <w:link w:val="Tekstpodstawowywcity2Znak"/>
    <w:uiPriority w:val="99"/>
    <w:semiHidden/>
    <w:unhideWhenUsed/>
    <w:rsid w:val="001F6875"/>
    <w:pPr>
      <w:spacing w:after="120" w:line="480" w:lineRule="auto"/>
      <w:ind w:left="360"/>
    </w:pPr>
  </w:style>
  <w:style w:type="character" w:customStyle="1" w:styleId="Tekstpodstawowywcity2Znak">
    <w:name w:val="Tekst podstawowy wcięty 2 Znak"/>
    <w:basedOn w:val="Domylnaczcionkaakapitu"/>
    <w:link w:val="Tekstpodstawowywcity2"/>
    <w:uiPriority w:val="99"/>
    <w:semiHidden/>
    <w:rsid w:val="001F6875"/>
    <w:rPr>
      <w:rFonts w:ascii="Calibri" w:hAnsi="Calibri" w:cs="Calibri"/>
    </w:rPr>
  </w:style>
  <w:style w:type="paragraph" w:styleId="Tekstpodstawowyzwciciem">
    <w:name w:val="Body Text First Indent"/>
    <w:basedOn w:val="Tekstpodstawowy"/>
    <w:link w:val="TekstpodstawowyzwciciemZnak"/>
    <w:uiPriority w:val="99"/>
    <w:semiHidden/>
    <w:unhideWhenUsed/>
    <w:rsid w:val="001F6875"/>
    <w:pPr>
      <w:spacing w:after="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semiHidden/>
    <w:rsid w:val="001F6875"/>
    <w:rPr>
      <w:rFonts w:ascii="Calibri" w:hAnsi="Calibri" w:cs="Calibri"/>
    </w:rPr>
  </w:style>
  <w:style w:type="paragraph" w:styleId="Tekstpodstawowyzwciciem2">
    <w:name w:val="Body Text First Indent 2"/>
    <w:basedOn w:val="Tekstpodstawowywcity"/>
    <w:link w:val="Tekstpodstawowyzwciciem2Znak"/>
    <w:uiPriority w:val="99"/>
    <w:semiHidden/>
    <w:unhideWhenUsed/>
    <w:rsid w:val="001F6875"/>
    <w:pPr>
      <w:spacing w:after="0"/>
      <w:ind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semiHidden/>
    <w:rsid w:val="001F6875"/>
    <w:rPr>
      <w:rFonts w:ascii="Calibri" w:hAnsi="Calibri" w:cs="Calibri"/>
    </w:rPr>
  </w:style>
  <w:style w:type="paragraph" w:styleId="Wcicienormalne">
    <w:name w:val="Normal Indent"/>
    <w:basedOn w:val="Normalny"/>
    <w:uiPriority w:val="99"/>
    <w:semiHidden/>
    <w:unhideWhenUsed/>
    <w:rsid w:val="001F6875"/>
    <w:pPr>
      <w:ind w:left="720"/>
    </w:pPr>
  </w:style>
  <w:style w:type="paragraph" w:styleId="Nagweknotatki">
    <w:name w:val="Note Heading"/>
    <w:basedOn w:val="Normalny"/>
    <w:next w:val="Normalny"/>
    <w:link w:val="NagweknotatkiZnak"/>
    <w:uiPriority w:val="99"/>
    <w:semiHidden/>
    <w:unhideWhenUsed/>
    <w:rsid w:val="001F6875"/>
  </w:style>
  <w:style w:type="character" w:customStyle="1" w:styleId="NagweknotatkiZnak">
    <w:name w:val="Nagłówek notatki Znak"/>
    <w:basedOn w:val="Domylnaczcionkaakapitu"/>
    <w:link w:val="Nagweknotatki"/>
    <w:uiPriority w:val="99"/>
    <w:semiHidden/>
    <w:rsid w:val="001F6875"/>
    <w:rPr>
      <w:rFonts w:ascii="Calibri" w:hAnsi="Calibri" w:cs="Calibri"/>
    </w:rPr>
  </w:style>
  <w:style w:type="table" w:styleId="Tabela-Wspczesny">
    <w:name w:val="Table Contemporary"/>
    <w:basedOn w:val="Standardowy"/>
    <w:uiPriority w:val="99"/>
    <w:semiHidden/>
    <w:unhideWhenUsed/>
    <w:rsid w:val="001F687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Jasnalista">
    <w:name w:val="Light List"/>
    <w:basedOn w:val="Standardowy"/>
    <w:uiPriority w:val="61"/>
    <w:semiHidden/>
    <w:unhideWhenUsed/>
    <w:rsid w:val="001F6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semiHidden/>
    <w:unhideWhenUsed/>
    <w:rsid w:val="001F6875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Jasnalistaakcent2">
    <w:name w:val="Light List Accent 2"/>
    <w:basedOn w:val="Standardowy"/>
    <w:uiPriority w:val="61"/>
    <w:semiHidden/>
    <w:unhideWhenUsed/>
    <w:rsid w:val="001F6875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Jasnalistaakcent3">
    <w:name w:val="Light List Accent 3"/>
    <w:basedOn w:val="Standardowy"/>
    <w:uiPriority w:val="61"/>
    <w:semiHidden/>
    <w:unhideWhenUsed/>
    <w:rsid w:val="001F6875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Jasnalistaakcent4">
    <w:name w:val="Light List Accent 4"/>
    <w:basedOn w:val="Standardowy"/>
    <w:uiPriority w:val="61"/>
    <w:semiHidden/>
    <w:unhideWhenUsed/>
    <w:rsid w:val="001F6875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Jasnalistaakcent5">
    <w:name w:val="Light List Accent 5"/>
    <w:basedOn w:val="Standardowy"/>
    <w:uiPriority w:val="61"/>
    <w:semiHidden/>
    <w:unhideWhenUsed/>
    <w:rsid w:val="001F6875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Jasnalistaakcent6">
    <w:name w:val="Light List Accent 6"/>
    <w:basedOn w:val="Standardowy"/>
    <w:uiPriority w:val="61"/>
    <w:semiHidden/>
    <w:unhideWhenUsed/>
    <w:rsid w:val="001F6875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Jasnecieniowanie">
    <w:name w:val="Light Shading"/>
    <w:basedOn w:val="Standardowy"/>
    <w:uiPriority w:val="60"/>
    <w:semiHidden/>
    <w:unhideWhenUsed/>
    <w:rsid w:val="001F687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semiHidden/>
    <w:unhideWhenUsed/>
    <w:rsid w:val="001F6875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Jasnecieniowanieakcent2">
    <w:name w:val="Light Shading Accent 2"/>
    <w:basedOn w:val="Standardowy"/>
    <w:uiPriority w:val="60"/>
    <w:semiHidden/>
    <w:unhideWhenUsed/>
    <w:rsid w:val="001F6875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Jasnecieniowanieakcent3">
    <w:name w:val="Light Shading Accent 3"/>
    <w:basedOn w:val="Standardowy"/>
    <w:uiPriority w:val="60"/>
    <w:semiHidden/>
    <w:unhideWhenUsed/>
    <w:rsid w:val="001F6875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Jasnecieniowanieakcent4">
    <w:name w:val="Light Shading Accent 4"/>
    <w:basedOn w:val="Standardowy"/>
    <w:uiPriority w:val="60"/>
    <w:semiHidden/>
    <w:unhideWhenUsed/>
    <w:rsid w:val="001F6875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Jasnecieniowanieakcent5">
    <w:name w:val="Light Shading Accent 5"/>
    <w:basedOn w:val="Standardowy"/>
    <w:uiPriority w:val="60"/>
    <w:semiHidden/>
    <w:unhideWhenUsed/>
    <w:rsid w:val="001F6875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Jasnecieniowanieakcent6">
    <w:name w:val="Light Shading Accent 6"/>
    <w:basedOn w:val="Standardowy"/>
    <w:uiPriority w:val="60"/>
    <w:semiHidden/>
    <w:unhideWhenUsed/>
    <w:rsid w:val="001F6875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Jasnasiatka">
    <w:name w:val="Light Grid"/>
    <w:basedOn w:val="Standardowy"/>
    <w:uiPriority w:val="62"/>
    <w:semiHidden/>
    <w:unhideWhenUsed/>
    <w:rsid w:val="001F6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1F6875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Jasnasiatkaakcent2">
    <w:name w:val="Light Grid Accent 2"/>
    <w:basedOn w:val="Standardowy"/>
    <w:uiPriority w:val="62"/>
    <w:semiHidden/>
    <w:unhideWhenUsed/>
    <w:rsid w:val="001F6875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Jasnasiatkaakcent3">
    <w:name w:val="Light Grid Accent 3"/>
    <w:basedOn w:val="Standardowy"/>
    <w:uiPriority w:val="62"/>
    <w:semiHidden/>
    <w:unhideWhenUsed/>
    <w:rsid w:val="001F6875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Jasnasiatkaakcent4">
    <w:name w:val="Light Grid Accent 4"/>
    <w:basedOn w:val="Standardowy"/>
    <w:uiPriority w:val="62"/>
    <w:semiHidden/>
    <w:unhideWhenUsed/>
    <w:rsid w:val="001F6875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Jasnasiatkaakcent5">
    <w:name w:val="Light Grid Accent 5"/>
    <w:basedOn w:val="Standardowy"/>
    <w:uiPriority w:val="62"/>
    <w:semiHidden/>
    <w:unhideWhenUsed/>
    <w:rsid w:val="001F6875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Jasnasiatkaakcent6">
    <w:name w:val="Light Grid Accent 6"/>
    <w:basedOn w:val="Standardowy"/>
    <w:uiPriority w:val="62"/>
    <w:semiHidden/>
    <w:unhideWhenUsed/>
    <w:rsid w:val="001F6875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Ciemnalista">
    <w:name w:val="Dark List"/>
    <w:basedOn w:val="Standardowy"/>
    <w:uiPriority w:val="70"/>
    <w:semiHidden/>
    <w:unhideWhenUsed/>
    <w:rsid w:val="001F687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semiHidden/>
    <w:unhideWhenUsed/>
    <w:rsid w:val="001F6875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Ciemnalistaakcent2">
    <w:name w:val="Dark List Accent 2"/>
    <w:basedOn w:val="Standardowy"/>
    <w:uiPriority w:val="70"/>
    <w:semiHidden/>
    <w:unhideWhenUsed/>
    <w:rsid w:val="001F6875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Ciemnalistaakcent3">
    <w:name w:val="Dark List Accent 3"/>
    <w:basedOn w:val="Standardowy"/>
    <w:uiPriority w:val="70"/>
    <w:semiHidden/>
    <w:unhideWhenUsed/>
    <w:rsid w:val="001F6875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Ciemnalistaakcent4">
    <w:name w:val="Dark List Accent 4"/>
    <w:basedOn w:val="Standardowy"/>
    <w:uiPriority w:val="70"/>
    <w:semiHidden/>
    <w:unhideWhenUsed/>
    <w:rsid w:val="001F6875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Ciemnalistaakcent5">
    <w:name w:val="Dark List Accent 5"/>
    <w:basedOn w:val="Standardowy"/>
    <w:uiPriority w:val="70"/>
    <w:semiHidden/>
    <w:unhideWhenUsed/>
    <w:rsid w:val="001F6875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1F6875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listy1jasna">
    <w:name w:val="List Table 1 Light"/>
    <w:basedOn w:val="Standardowy"/>
    <w:uiPriority w:val="46"/>
    <w:rsid w:val="001F687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1jasnaakcent1">
    <w:name w:val="List Table 1 Light Accent 1"/>
    <w:basedOn w:val="Standardowy"/>
    <w:uiPriority w:val="46"/>
    <w:rsid w:val="001F687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listy1jasnaakcent2">
    <w:name w:val="List Table 1 Light Accent 2"/>
    <w:basedOn w:val="Standardowy"/>
    <w:uiPriority w:val="46"/>
    <w:rsid w:val="001F687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listy1jasnaakcent3">
    <w:name w:val="List Table 1 Light Accent 3"/>
    <w:basedOn w:val="Standardowy"/>
    <w:uiPriority w:val="46"/>
    <w:rsid w:val="001F687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listy1jasnaakcent4">
    <w:name w:val="List Table 1 Light Accent 4"/>
    <w:basedOn w:val="Standardowy"/>
    <w:uiPriority w:val="46"/>
    <w:rsid w:val="001F687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listy1jasnaakcent5">
    <w:name w:val="List Table 1 Light Accent 5"/>
    <w:basedOn w:val="Standardowy"/>
    <w:uiPriority w:val="46"/>
    <w:rsid w:val="001F687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listy1jasnaakcent6">
    <w:name w:val="List Table 1 Light Accent 6"/>
    <w:basedOn w:val="Standardowy"/>
    <w:uiPriority w:val="46"/>
    <w:rsid w:val="001F687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listy2">
    <w:name w:val="List Table 2"/>
    <w:basedOn w:val="Standardowy"/>
    <w:uiPriority w:val="47"/>
    <w:rsid w:val="001F6875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2akcent1">
    <w:name w:val="List Table 2 Accent 1"/>
    <w:basedOn w:val="Standardowy"/>
    <w:uiPriority w:val="47"/>
    <w:rsid w:val="001F6875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listy2akcent2">
    <w:name w:val="List Table 2 Accent 2"/>
    <w:basedOn w:val="Standardowy"/>
    <w:uiPriority w:val="47"/>
    <w:rsid w:val="001F6875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listy2akcent3">
    <w:name w:val="List Table 2 Accent 3"/>
    <w:basedOn w:val="Standardowy"/>
    <w:uiPriority w:val="47"/>
    <w:rsid w:val="001F6875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listy2akcent4">
    <w:name w:val="List Table 2 Accent 4"/>
    <w:basedOn w:val="Standardowy"/>
    <w:uiPriority w:val="47"/>
    <w:rsid w:val="001F6875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listy2akcent5">
    <w:name w:val="List Table 2 Accent 5"/>
    <w:basedOn w:val="Standardowy"/>
    <w:uiPriority w:val="47"/>
    <w:rsid w:val="001F6875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listy2akcent6">
    <w:name w:val="List Table 2 Accent 6"/>
    <w:basedOn w:val="Standardowy"/>
    <w:uiPriority w:val="47"/>
    <w:rsid w:val="001F6875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listy3">
    <w:name w:val="List Table 3"/>
    <w:basedOn w:val="Standardowy"/>
    <w:uiPriority w:val="48"/>
    <w:rsid w:val="001F687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listy3akcent1">
    <w:name w:val="List Table 3 Accent 1"/>
    <w:basedOn w:val="Standardowy"/>
    <w:uiPriority w:val="48"/>
    <w:rsid w:val="001F6875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listy3akcent2">
    <w:name w:val="List Table 3 Accent 2"/>
    <w:basedOn w:val="Standardowy"/>
    <w:uiPriority w:val="48"/>
    <w:rsid w:val="001F6875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listy3akcent3">
    <w:name w:val="List Table 3 Accent 3"/>
    <w:basedOn w:val="Standardowy"/>
    <w:uiPriority w:val="48"/>
    <w:rsid w:val="001F6875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listy3akcent4">
    <w:name w:val="List Table 3 Accent 4"/>
    <w:basedOn w:val="Standardowy"/>
    <w:uiPriority w:val="48"/>
    <w:rsid w:val="001F6875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listy3akcent5">
    <w:name w:val="List Table 3 Accent 5"/>
    <w:basedOn w:val="Standardowy"/>
    <w:uiPriority w:val="48"/>
    <w:rsid w:val="001F6875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listy3akcent6">
    <w:name w:val="List Table 3 Accent 6"/>
    <w:basedOn w:val="Standardowy"/>
    <w:uiPriority w:val="48"/>
    <w:rsid w:val="001F6875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listy4">
    <w:name w:val="List Table 4"/>
    <w:basedOn w:val="Standardowy"/>
    <w:uiPriority w:val="49"/>
    <w:rsid w:val="001F687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4akcent1">
    <w:name w:val="List Table 4 Accent 1"/>
    <w:basedOn w:val="Standardowy"/>
    <w:uiPriority w:val="49"/>
    <w:rsid w:val="001F6875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listy4akcent2">
    <w:name w:val="List Table 4 Accent 2"/>
    <w:basedOn w:val="Standardowy"/>
    <w:uiPriority w:val="49"/>
    <w:rsid w:val="001F6875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listy4akcent3">
    <w:name w:val="List Table 4 Accent 3"/>
    <w:basedOn w:val="Standardowy"/>
    <w:uiPriority w:val="49"/>
    <w:rsid w:val="001F687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listy4akcent4">
    <w:name w:val="List Table 4 Accent 4"/>
    <w:basedOn w:val="Standardowy"/>
    <w:uiPriority w:val="49"/>
    <w:rsid w:val="001F6875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listy4akcent5">
    <w:name w:val="List Table 4 Accent 5"/>
    <w:basedOn w:val="Standardowy"/>
    <w:uiPriority w:val="49"/>
    <w:rsid w:val="001F6875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listy4akcent6">
    <w:name w:val="List Table 4 Accent 6"/>
    <w:basedOn w:val="Standardowy"/>
    <w:uiPriority w:val="49"/>
    <w:rsid w:val="001F6875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listy5ciemna">
    <w:name w:val="List Table 5 Dark"/>
    <w:basedOn w:val="Standardowy"/>
    <w:uiPriority w:val="50"/>
    <w:rsid w:val="001F687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1">
    <w:name w:val="List Table 5 Dark Accent 1"/>
    <w:basedOn w:val="Standardowy"/>
    <w:uiPriority w:val="50"/>
    <w:rsid w:val="001F6875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2">
    <w:name w:val="List Table 5 Dark Accent 2"/>
    <w:basedOn w:val="Standardowy"/>
    <w:uiPriority w:val="50"/>
    <w:rsid w:val="001F6875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3">
    <w:name w:val="List Table 5 Dark Accent 3"/>
    <w:basedOn w:val="Standardowy"/>
    <w:uiPriority w:val="50"/>
    <w:rsid w:val="001F6875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4">
    <w:name w:val="List Table 5 Dark Accent 4"/>
    <w:basedOn w:val="Standardowy"/>
    <w:uiPriority w:val="50"/>
    <w:rsid w:val="001F6875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5">
    <w:name w:val="List Table 5 Dark Accent 5"/>
    <w:basedOn w:val="Standardowy"/>
    <w:uiPriority w:val="50"/>
    <w:rsid w:val="001F6875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6">
    <w:name w:val="List Table 5 Dark Accent 6"/>
    <w:basedOn w:val="Standardowy"/>
    <w:uiPriority w:val="50"/>
    <w:rsid w:val="001F6875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6kolorowa">
    <w:name w:val="List Table 6 Colorful"/>
    <w:basedOn w:val="Standardowy"/>
    <w:uiPriority w:val="51"/>
    <w:rsid w:val="001F6875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6kolorowaakcent1">
    <w:name w:val="List Table 6 Colorful Accent 1"/>
    <w:basedOn w:val="Standardowy"/>
    <w:uiPriority w:val="51"/>
    <w:rsid w:val="001F6875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listy6kolorowaakcent2">
    <w:name w:val="List Table 6 Colorful Accent 2"/>
    <w:basedOn w:val="Standardowy"/>
    <w:uiPriority w:val="51"/>
    <w:rsid w:val="001F6875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listy6kolorowaakcent3">
    <w:name w:val="List Table 6 Colorful Accent 3"/>
    <w:basedOn w:val="Standardowy"/>
    <w:uiPriority w:val="51"/>
    <w:rsid w:val="001F687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listy6kolorowaakcent4">
    <w:name w:val="List Table 6 Colorful Accent 4"/>
    <w:basedOn w:val="Standardowy"/>
    <w:uiPriority w:val="51"/>
    <w:rsid w:val="001F6875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listy6kolorowaakcent5">
    <w:name w:val="List Table 6 Colorful Accent 5"/>
    <w:basedOn w:val="Standardowy"/>
    <w:uiPriority w:val="51"/>
    <w:rsid w:val="001F6875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listy6kolorowaakcent6">
    <w:name w:val="List Table 6 Colorful Accent 6"/>
    <w:basedOn w:val="Standardowy"/>
    <w:uiPriority w:val="51"/>
    <w:rsid w:val="001F6875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listy7kolorowa">
    <w:name w:val="List Table 7 Colorful"/>
    <w:basedOn w:val="Standardowy"/>
    <w:uiPriority w:val="52"/>
    <w:rsid w:val="001F687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1">
    <w:name w:val="List Table 7 Colorful Accent 1"/>
    <w:basedOn w:val="Standardowy"/>
    <w:uiPriority w:val="52"/>
    <w:rsid w:val="001F6875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2">
    <w:name w:val="List Table 7 Colorful Accent 2"/>
    <w:basedOn w:val="Standardowy"/>
    <w:uiPriority w:val="52"/>
    <w:rsid w:val="001F6875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3">
    <w:name w:val="List Table 7 Colorful Accent 3"/>
    <w:basedOn w:val="Standardowy"/>
    <w:uiPriority w:val="52"/>
    <w:rsid w:val="001F6875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4">
    <w:name w:val="List Table 7 Colorful Accent 4"/>
    <w:basedOn w:val="Standardowy"/>
    <w:uiPriority w:val="52"/>
    <w:rsid w:val="001F6875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5">
    <w:name w:val="List Table 7 Colorful Accent 5"/>
    <w:basedOn w:val="Standardowy"/>
    <w:uiPriority w:val="52"/>
    <w:rsid w:val="001F6875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6">
    <w:name w:val="List Table 7 Colorful Accent 6"/>
    <w:basedOn w:val="Standardowy"/>
    <w:uiPriority w:val="52"/>
    <w:rsid w:val="001F6875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odpise-mail">
    <w:name w:val="E-mail Signature"/>
    <w:basedOn w:val="Normalny"/>
    <w:link w:val="Podpise-mailZnak"/>
    <w:uiPriority w:val="99"/>
    <w:semiHidden/>
    <w:unhideWhenUsed/>
    <w:rsid w:val="001F6875"/>
  </w:style>
  <w:style w:type="character" w:customStyle="1" w:styleId="Podpise-mailZnak">
    <w:name w:val="Podpis e-mail Znak"/>
    <w:basedOn w:val="Domylnaczcionkaakapitu"/>
    <w:link w:val="Podpise-mail"/>
    <w:uiPriority w:val="99"/>
    <w:semiHidden/>
    <w:rsid w:val="001F6875"/>
    <w:rPr>
      <w:rFonts w:ascii="Calibri" w:hAnsi="Calibri" w:cs="Calibri"/>
    </w:rPr>
  </w:style>
  <w:style w:type="paragraph" w:styleId="Zwrotgrzecznociowy">
    <w:name w:val="Salutation"/>
    <w:basedOn w:val="Normalny"/>
    <w:next w:val="Normalny"/>
    <w:link w:val="ZwrotgrzecznociowyZnak"/>
    <w:uiPriority w:val="99"/>
    <w:semiHidden/>
    <w:unhideWhenUsed/>
    <w:rsid w:val="001F6875"/>
  </w:style>
  <w:style w:type="character" w:customStyle="1" w:styleId="ZwrotgrzecznociowyZnak">
    <w:name w:val="Zwrot grzecznościowy Znak"/>
    <w:basedOn w:val="Domylnaczcionkaakapitu"/>
    <w:link w:val="Zwrotgrzecznociowy"/>
    <w:uiPriority w:val="99"/>
    <w:semiHidden/>
    <w:rsid w:val="001F6875"/>
    <w:rPr>
      <w:rFonts w:ascii="Calibri" w:hAnsi="Calibri" w:cs="Calibri"/>
    </w:rPr>
  </w:style>
  <w:style w:type="table" w:styleId="Tabela-Kolumnowy1">
    <w:name w:val="Table Columns 1"/>
    <w:basedOn w:val="Standardowy"/>
    <w:uiPriority w:val="99"/>
    <w:semiHidden/>
    <w:unhideWhenUsed/>
    <w:rsid w:val="001F687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umnowy2">
    <w:name w:val="Table Columns 2"/>
    <w:basedOn w:val="Standardowy"/>
    <w:uiPriority w:val="99"/>
    <w:semiHidden/>
    <w:unhideWhenUsed/>
    <w:rsid w:val="001F687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umnowy3">
    <w:name w:val="Table Columns 3"/>
    <w:basedOn w:val="Standardowy"/>
    <w:uiPriority w:val="99"/>
    <w:semiHidden/>
    <w:unhideWhenUsed/>
    <w:rsid w:val="001F687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umnowy4">
    <w:name w:val="Table Columns 4"/>
    <w:basedOn w:val="Standardowy"/>
    <w:uiPriority w:val="99"/>
    <w:semiHidden/>
    <w:unhideWhenUsed/>
    <w:rsid w:val="001F687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-Kolumnowy5">
    <w:name w:val="Table Columns 5"/>
    <w:basedOn w:val="Standardowy"/>
    <w:uiPriority w:val="99"/>
    <w:semiHidden/>
    <w:unhideWhenUsed/>
    <w:rsid w:val="001F687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Podpis">
    <w:name w:val="Signature"/>
    <w:basedOn w:val="Normalny"/>
    <w:link w:val="PodpisZnak"/>
    <w:uiPriority w:val="99"/>
    <w:semiHidden/>
    <w:unhideWhenUsed/>
    <w:rsid w:val="001F6875"/>
    <w:pPr>
      <w:ind w:left="4320"/>
    </w:pPr>
  </w:style>
  <w:style w:type="character" w:customStyle="1" w:styleId="PodpisZnak">
    <w:name w:val="Podpis Znak"/>
    <w:basedOn w:val="Domylnaczcionkaakapitu"/>
    <w:link w:val="Podpis"/>
    <w:uiPriority w:val="99"/>
    <w:semiHidden/>
    <w:rsid w:val="001F6875"/>
    <w:rPr>
      <w:rFonts w:ascii="Calibri" w:hAnsi="Calibri" w:cs="Calibri"/>
    </w:rPr>
  </w:style>
  <w:style w:type="table" w:styleId="Tabela-Prosty1">
    <w:name w:val="Table Simple 1"/>
    <w:basedOn w:val="Standardowy"/>
    <w:uiPriority w:val="99"/>
    <w:semiHidden/>
    <w:unhideWhenUsed/>
    <w:rsid w:val="001F687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-Prosty2">
    <w:name w:val="Table Simple 2"/>
    <w:basedOn w:val="Standardowy"/>
    <w:uiPriority w:val="99"/>
    <w:semiHidden/>
    <w:unhideWhenUsed/>
    <w:rsid w:val="001F687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-Prosty3">
    <w:name w:val="Table Simple 3"/>
    <w:basedOn w:val="Standardowy"/>
    <w:uiPriority w:val="99"/>
    <w:semiHidden/>
    <w:unhideWhenUsed/>
    <w:rsid w:val="001F687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-Delikatny1">
    <w:name w:val="Table Subtle 1"/>
    <w:basedOn w:val="Standardowy"/>
    <w:uiPriority w:val="99"/>
    <w:semiHidden/>
    <w:unhideWhenUsed/>
    <w:rsid w:val="001F687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Delikatny2">
    <w:name w:val="Table Subtle 2"/>
    <w:basedOn w:val="Standardowy"/>
    <w:uiPriority w:val="99"/>
    <w:rsid w:val="001F687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ks1">
    <w:name w:val="index 1"/>
    <w:basedOn w:val="Normalny"/>
    <w:next w:val="Normalny"/>
    <w:autoRedefine/>
    <w:uiPriority w:val="99"/>
    <w:semiHidden/>
    <w:unhideWhenUsed/>
    <w:rsid w:val="001F6875"/>
    <w:pPr>
      <w:ind w:left="220" w:hanging="220"/>
    </w:pPr>
  </w:style>
  <w:style w:type="paragraph" w:styleId="Indeks2">
    <w:name w:val="index 2"/>
    <w:basedOn w:val="Normalny"/>
    <w:next w:val="Normalny"/>
    <w:autoRedefine/>
    <w:uiPriority w:val="99"/>
    <w:semiHidden/>
    <w:unhideWhenUsed/>
    <w:rsid w:val="001F6875"/>
    <w:pPr>
      <w:ind w:left="440" w:hanging="220"/>
    </w:pPr>
  </w:style>
  <w:style w:type="paragraph" w:styleId="Indeks3">
    <w:name w:val="index 3"/>
    <w:basedOn w:val="Normalny"/>
    <w:next w:val="Normalny"/>
    <w:autoRedefine/>
    <w:uiPriority w:val="99"/>
    <w:semiHidden/>
    <w:unhideWhenUsed/>
    <w:rsid w:val="001F6875"/>
    <w:pPr>
      <w:ind w:left="660" w:hanging="220"/>
    </w:pPr>
  </w:style>
  <w:style w:type="paragraph" w:styleId="Indeks4">
    <w:name w:val="index 4"/>
    <w:basedOn w:val="Normalny"/>
    <w:next w:val="Normalny"/>
    <w:autoRedefine/>
    <w:uiPriority w:val="99"/>
    <w:semiHidden/>
    <w:unhideWhenUsed/>
    <w:rsid w:val="001F6875"/>
    <w:pPr>
      <w:ind w:left="880" w:hanging="220"/>
    </w:pPr>
  </w:style>
  <w:style w:type="paragraph" w:styleId="Indeks5">
    <w:name w:val="index 5"/>
    <w:basedOn w:val="Normalny"/>
    <w:next w:val="Normalny"/>
    <w:autoRedefine/>
    <w:uiPriority w:val="99"/>
    <w:semiHidden/>
    <w:unhideWhenUsed/>
    <w:rsid w:val="001F6875"/>
    <w:pPr>
      <w:ind w:left="1100" w:hanging="220"/>
    </w:pPr>
  </w:style>
  <w:style w:type="paragraph" w:styleId="Indeks6">
    <w:name w:val="index 6"/>
    <w:basedOn w:val="Normalny"/>
    <w:next w:val="Normalny"/>
    <w:autoRedefine/>
    <w:uiPriority w:val="99"/>
    <w:semiHidden/>
    <w:unhideWhenUsed/>
    <w:rsid w:val="001F6875"/>
    <w:pPr>
      <w:ind w:left="1320" w:hanging="220"/>
    </w:pPr>
  </w:style>
  <w:style w:type="paragraph" w:styleId="Indeks7">
    <w:name w:val="index 7"/>
    <w:basedOn w:val="Normalny"/>
    <w:next w:val="Normalny"/>
    <w:autoRedefine/>
    <w:uiPriority w:val="99"/>
    <w:semiHidden/>
    <w:unhideWhenUsed/>
    <w:rsid w:val="001F6875"/>
    <w:pPr>
      <w:ind w:left="1540" w:hanging="220"/>
    </w:pPr>
  </w:style>
  <w:style w:type="paragraph" w:styleId="Indeks8">
    <w:name w:val="index 8"/>
    <w:basedOn w:val="Normalny"/>
    <w:next w:val="Normalny"/>
    <w:autoRedefine/>
    <w:uiPriority w:val="99"/>
    <w:semiHidden/>
    <w:unhideWhenUsed/>
    <w:rsid w:val="001F6875"/>
    <w:pPr>
      <w:ind w:left="1760" w:hanging="220"/>
    </w:pPr>
  </w:style>
  <w:style w:type="paragraph" w:styleId="Indeks9">
    <w:name w:val="index 9"/>
    <w:basedOn w:val="Normalny"/>
    <w:next w:val="Normalny"/>
    <w:autoRedefine/>
    <w:uiPriority w:val="99"/>
    <w:semiHidden/>
    <w:unhideWhenUsed/>
    <w:rsid w:val="001F6875"/>
    <w:pPr>
      <w:ind w:left="1980" w:hanging="220"/>
    </w:pPr>
  </w:style>
  <w:style w:type="paragraph" w:styleId="Nagwekindeksu">
    <w:name w:val="index heading"/>
    <w:basedOn w:val="Normalny"/>
    <w:next w:val="Indeks1"/>
    <w:uiPriority w:val="99"/>
    <w:semiHidden/>
    <w:unhideWhenUsed/>
    <w:rsid w:val="001F6875"/>
    <w:rPr>
      <w:rFonts w:ascii="Calibri Light" w:eastAsiaTheme="majorEastAsia" w:hAnsi="Calibri Light" w:cs="Calibri Light"/>
      <w:b/>
      <w:bCs/>
    </w:rPr>
  </w:style>
  <w:style w:type="paragraph" w:styleId="Zwrotpoegnalny">
    <w:name w:val="Closing"/>
    <w:basedOn w:val="Normalny"/>
    <w:link w:val="ZwrotpoegnalnyZnak"/>
    <w:uiPriority w:val="99"/>
    <w:semiHidden/>
    <w:unhideWhenUsed/>
    <w:rsid w:val="001F6875"/>
    <w:pPr>
      <w:ind w:left="4320"/>
    </w:pPr>
  </w:style>
  <w:style w:type="character" w:customStyle="1" w:styleId="ZwrotpoegnalnyZnak">
    <w:name w:val="Zwrot pożegnalny Znak"/>
    <w:basedOn w:val="Domylnaczcionkaakapitu"/>
    <w:link w:val="Zwrotpoegnalny"/>
    <w:uiPriority w:val="99"/>
    <w:semiHidden/>
    <w:rsid w:val="001F6875"/>
    <w:rPr>
      <w:rFonts w:ascii="Calibri" w:hAnsi="Calibri" w:cs="Calibri"/>
    </w:rPr>
  </w:style>
  <w:style w:type="table" w:styleId="Tabela-Siatka">
    <w:name w:val="Table Grid"/>
    <w:basedOn w:val="Standardowy"/>
    <w:uiPriority w:val="39"/>
    <w:rsid w:val="001F68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-Siatka1">
    <w:name w:val="Table Grid 1"/>
    <w:basedOn w:val="Standardowy"/>
    <w:uiPriority w:val="99"/>
    <w:semiHidden/>
    <w:unhideWhenUsed/>
    <w:rsid w:val="001F687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2">
    <w:name w:val="Table Grid 2"/>
    <w:basedOn w:val="Standardowy"/>
    <w:uiPriority w:val="99"/>
    <w:semiHidden/>
    <w:unhideWhenUsed/>
    <w:rsid w:val="001F687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3">
    <w:name w:val="Table Grid 3"/>
    <w:basedOn w:val="Standardowy"/>
    <w:uiPriority w:val="99"/>
    <w:semiHidden/>
    <w:unhideWhenUsed/>
    <w:rsid w:val="001F687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4">
    <w:name w:val="Table Grid 4"/>
    <w:basedOn w:val="Standardowy"/>
    <w:uiPriority w:val="99"/>
    <w:semiHidden/>
    <w:unhideWhenUsed/>
    <w:rsid w:val="001F687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5">
    <w:name w:val="Table Grid 5"/>
    <w:basedOn w:val="Standardowy"/>
    <w:uiPriority w:val="99"/>
    <w:semiHidden/>
    <w:unhideWhenUsed/>
    <w:rsid w:val="001F687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-Siatka6">
    <w:name w:val="Table Grid 6"/>
    <w:basedOn w:val="Standardowy"/>
    <w:uiPriority w:val="99"/>
    <w:semiHidden/>
    <w:unhideWhenUsed/>
    <w:rsid w:val="001F687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-Siatka7">
    <w:name w:val="Table Grid 7"/>
    <w:basedOn w:val="Standardowy"/>
    <w:uiPriority w:val="99"/>
    <w:semiHidden/>
    <w:unhideWhenUsed/>
    <w:rsid w:val="001F687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-Siatka8">
    <w:name w:val="Table Grid 8"/>
    <w:basedOn w:val="Standardowy"/>
    <w:uiPriority w:val="99"/>
    <w:semiHidden/>
    <w:unhideWhenUsed/>
    <w:rsid w:val="001F687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iatkatabelijasna">
    <w:name w:val="Grid Table Light"/>
    <w:basedOn w:val="Standardowy"/>
    <w:uiPriority w:val="40"/>
    <w:rsid w:val="001F687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atki1jasna">
    <w:name w:val="Grid Table 1 Light"/>
    <w:basedOn w:val="Standardowy"/>
    <w:uiPriority w:val="46"/>
    <w:rsid w:val="001F687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1">
    <w:name w:val="Grid Table 1 Light Accent 1"/>
    <w:basedOn w:val="Standardowy"/>
    <w:uiPriority w:val="46"/>
    <w:rsid w:val="001F6875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2">
    <w:name w:val="Grid Table 1 Light Accent 2"/>
    <w:basedOn w:val="Standardowy"/>
    <w:uiPriority w:val="46"/>
    <w:rsid w:val="001F6875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3">
    <w:name w:val="Grid Table 1 Light Accent 3"/>
    <w:basedOn w:val="Standardowy"/>
    <w:uiPriority w:val="46"/>
    <w:rsid w:val="001F6875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4">
    <w:name w:val="Grid Table 1 Light Accent 4"/>
    <w:basedOn w:val="Standardowy"/>
    <w:uiPriority w:val="46"/>
    <w:rsid w:val="001F6875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5">
    <w:name w:val="Grid Table 1 Light Accent 5"/>
    <w:basedOn w:val="Standardowy"/>
    <w:uiPriority w:val="46"/>
    <w:rsid w:val="001F6875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6">
    <w:name w:val="Grid Table 1 Light Accent 6"/>
    <w:basedOn w:val="Standardowy"/>
    <w:uiPriority w:val="46"/>
    <w:rsid w:val="001F6875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2">
    <w:name w:val="Grid Table 2"/>
    <w:basedOn w:val="Standardowy"/>
    <w:uiPriority w:val="47"/>
    <w:rsid w:val="001F687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2akcent1">
    <w:name w:val="Grid Table 2 Accent 1"/>
    <w:basedOn w:val="Standardowy"/>
    <w:uiPriority w:val="47"/>
    <w:rsid w:val="001F6875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siatki2akcent2">
    <w:name w:val="Grid Table 2 Accent 2"/>
    <w:basedOn w:val="Standardowy"/>
    <w:uiPriority w:val="47"/>
    <w:rsid w:val="001F6875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siatki2akcent3">
    <w:name w:val="Grid Table 2 Accent 3"/>
    <w:basedOn w:val="Standardowy"/>
    <w:uiPriority w:val="47"/>
    <w:rsid w:val="001F6875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siatki2akcent4">
    <w:name w:val="Grid Table 2 Accent 4"/>
    <w:basedOn w:val="Standardowy"/>
    <w:uiPriority w:val="47"/>
    <w:rsid w:val="001F6875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siatki2akcent5">
    <w:name w:val="Grid Table 2 Accent 5"/>
    <w:basedOn w:val="Standardowy"/>
    <w:uiPriority w:val="47"/>
    <w:rsid w:val="001F6875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siatki2akcent6">
    <w:name w:val="Grid Table 2 Accent 6"/>
    <w:basedOn w:val="Standardowy"/>
    <w:uiPriority w:val="47"/>
    <w:rsid w:val="001F6875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siatki3">
    <w:name w:val="Grid Table 3"/>
    <w:basedOn w:val="Standardowy"/>
    <w:uiPriority w:val="48"/>
    <w:rsid w:val="001F687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siatki3akcent1">
    <w:name w:val="Grid Table 3 Accent 1"/>
    <w:basedOn w:val="Standardowy"/>
    <w:uiPriority w:val="48"/>
    <w:rsid w:val="001F6875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siatki3akcent2">
    <w:name w:val="Grid Table 3 Accent 2"/>
    <w:basedOn w:val="Standardowy"/>
    <w:uiPriority w:val="48"/>
    <w:rsid w:val="001F6875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siatki3akcent3">
    <w:name w:val="Grid Table 3 Accent 3"/>
    <w:basedOn w:val="Standardowy"/>
    <w:uiPriority w:val="48"/>
    <w:rsid w:val="001F687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siatki3akcent4">
    <w:name w:val="Grid Table 3 Accent 4"/>
    <w:basedOn w:val="Standardowy"/>
    <w:uiPriority w:val="48"/>
    <w:rsid w:val="001F6875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siatki3akcent5">
    <w:name w:val="Grid Table 3 Accent 5"/>
    <w:basedOn w:val="Standardowy"/>
    <w:uiPriority w:val="48"/>
    <w:rsid w:val="001F6875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siatki3akcent6">
    <w:name w:val="Grid Table 3 Accent 6"/>
    <w:basedOn w:val="Standardowy"/>
    <w:uiPriority w:val="48"/>
    <w:rsid w:val="001F6875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siatki4">
    <w:name w:val="Grid Table 4"/>
    <w:basedOn w:val="Standardowy"/>
    <w:uiPriority w:val="49"/>
    <w:rsid w:val="001F687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4akcent1">
    <w:name w:val="Grid Table 4 Accent 1"/>
    <w:basedOn w:val="Standardowy"/>
    <w:uiPriority w:val="49"/>
    <w:rsid w:val="001F6875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siatki4akcent2">
    <w:name w:val="Grid Table 4 Accent 2"/>
    <w:basedOn w:val="Standardowy"/>
    <w:uiPriority w:val="49"/>
    <w:rsid w:val="001F6875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siatki4akcent3">
    <w:name w:val="Grid Table 4 Accent 3"/>
    <w:basedOn w:val="Standardowy"/>
    <w:uiPriority w:val="49"/>
    <w:rsid w:val="001F687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siatki4akcent4">
    <w:name w:val="Grid Table 4 Accent 4"/>
    <w:basedOn w:val="Standardowy"/>
    <w:uiPriority w:val="49"/>
    <w:rsid w:val="001F6875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siatki4akcent5">
    <w:name w:val="Grid Table 4 Accent 5"/>
    <w:basedOn w:val="Standardowy"/>
    <w:uiPriority w:val="49"/>
    <w:rsid w:val="001F6875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siatki4akcent6">
    <w:name w:val="Grid Table 4 Accent 6"/>
    <w:basedOn w:val="Standardowy"/>
    <w:uiPriority w:val="49"/>
    <w:rsid w:val="001F6875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siatki5ciemna">
    <w:name w:val="Grid Table 5 Dark"/>
    <w:basedOn w:val="Standardowy"/>
    <w:uiPriority w:val="50"/>
    <w:rsid w:val="001F68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siatki5ciemnaakcent1">
    <w:name w:val="Grid Table 5 Dark Accent 1"/>
    <w:basedOn w:val="Standardowy"/>
    <w:uiPriority w:val="50"/>
    <w:rsid w:val="001F68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siatki5ciemnaakcent2">
    <w:name w:val="Grid Table 5 Dark Accent 2"/>
    <w:basedOn w:val="Standardowy"/>
    <w:uiPriority w:val="50"/>
    <w:rsid w:val="001F68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siatki5ciemnaakcent3">
    <w:name w:val="Grid Table 5 Dark Accent 3"/>
    <w:basedOn w:val="Standardowy"/>
    <w:uiPriority w:val="50"/>
    <w:rsid w:val="001F68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siatki5ciemnaakcent4">
    <w:name w:val="Grid Table 5 Dark Accent 4"/>
    <w:basedOn w:val="Standardowy"/>
    <w:uiPriority w:val="50"/>
    <w:rsid w:val="001F68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siatki5ciemnaakcent5">
    <w:name w:val="Grid Table 5 Dark Accent 5"/>
    <w:basedOn w:val="Standardowy"/>
    <w:uiPriority w:val="50"/>
    <w:rsid w:val="001F68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siatki5ciemnaakcent6">
    <w:name w:val="Grid Table 5 Dark Accent 6"/>
    <w:basedOn w:val="Standardowy"/>
    <w:uiPriority w:val="50"/>
    <w:rsid w:val="001F68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siatki6kolorowa">
    <w:name w:val="Grid Table 6 Colorful"/>
    <w:basedOn w:val="Standardowy"/>
    <w:uiPriority w:val="51"/>
    <w:rsid w:val="001F687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6kolorowaakcent1">
    <w:name w:val="Grid Table 6 Colorful Accent 1"/>
    <w:basedOn w:val="Standardowy"/>
    <w:uiPriority w:val="51"/>
    <w:rsid w:val="001F6875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siatki6kolorowaakcent2">
    <w:name w:val="Grid Table 6 Colorful Accent 2"/>
    <w:basedOn w:val="Standardowy"/>
    <w:uiPriority w:val="51"/>
    <w:rsid w:val="001F6875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siatki6kolorowaakcent3">
    <w:name w:val="Grid Table 6 Colorful Accent 3"/>
    <w:basedOn w:val="Standardowy"/>
    <w:uiPriority w:val="51"/>
    <w:rsid w:val="001F687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siatki6kolorowaakcent4">
    <w:name w:val="Grid Table 6 Colorful Accent 4"/>
    <w:basedOn w:val="Standardowy"/>
    <w:uiPriority w:val="51"/>
    <w:rsid w:val="001F6875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siatki6kolorowaakcent5">
    <w:name w:val="Grid Table 6 Colorful Accent 5"/>
    <w:basedOn w:val="Standardowy"/>
    <w:uiPriority w:val="51"/>
    <w:rsid w:val="001F6875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siatki6kolorowaakcent6">
    <w:name w:val="Grid Table 6 Colorful Accent 6"/>
    <w:basedOn w:val="Standardowy"/>
    <w:uiPriority w:val="51"/>
    <w:rsid w:val="001F6875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siatki7kolorowa">
    <w:name w:val="Grid Table 7 Colorful"/>
    <w:basedOn w:val="Standardowy"/>
    <w:uiPriority w:val="52"/>
    <w:rsid w:val="001F687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siatki7kolorowaakcent1">
    <w:name w:val="Grid Table 7 Colorful Accent 1"/>
    <w:basedOn w:val="Standardowy"/>
    <w:uiPriority w:val="52"/>
    <w:rsid w:val="001F6875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siatki7kolorowaakcent2">
    <w:name w:val="Grid Table 7 Colorful Accent 2"/>
    <w:basedOn w:val="Standardowy"/>
    <w:uiPriority w:val="52"/>
    <w:rsid w:val="001F6875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siatki7kolorowaakcent3">
    <w:name w:val="Grid Table 7 Colorful Accent 3"/>
    <w:basedOn w:val="Standardowy"/>
    <w:uiPriority w:val="52"/>
    <w:rsid w:val="001F687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siatki7kolorowaakcent4">
    <w:name w:val="Grid Table 7 Colorful Accent 4"/>
    <w:basedOn w:val="Standardowy"/>
    <w:uiPriority w:val="52"/>
    <w:rsid w:val="001F6875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siatki7kolorowaakcent5">
    <w:name w:val="Grid Table 7 Colorful Accent 5"/>
    <w:basedOn w:val="Standardowy"/>
    <w:uiPriority w:val="52"/>
    <w:rsid w:val="001F6875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siatki7kolorowaakcent6">
    <w:name w:val="Grid Table 7 Colorful Accent 6"/>
    <w:basedOn w:val="Standardowy"/>
    <w:uiPriority w:val="52"/>
    <w:rsid w:val="001F6875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-SieWeb1">
    <w:name w:val="Table Web 1"/>
    <w:basedOn w:val="Standardowy"/>
    <w:uiPriority w:val="99"/>
    <w:semiHidden/>
    <w:unhideWhenUsed/>
    <w:rsid w:val="001F687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eWeb2">
    <w:name w:val="Table Web 2"/>
    <w:basedOn w:val="Standardowy"/>
    <w:uiPriority w:val="99"/>
    <w:semiHidden/>
    <w:unhideWhenUsed/>
    <w:rsid w:val="001F687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eWeb3">
    <w:name w:val="Table Web 3"/>
    <w:basedOn w:val="Standardowy"/>
    <w:uiPriority w:val="99"/>
    <w:rsid w:val="001F687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Odwoanieprzypisudolnego">
    <w:name w:val="footnote reference"/>
    <w:basedOn w:val="Domylnaczcionkaakapitu"/>
    <w:uiPriority w:val="99"/>
    <w:semiHidden/>
    <w:unhideWhenUsed/>
    <w:rsid w:val="001F6875"/>
    <w:rPr>
      <w:rFonts w:ascii="Calibri" w:hAnsi="Calibri" w:cs="Calibri"/>
      <w:vertAlign w:val="superscript"/>
    </w:rPr>
  </w:style>
  <w:style w:type="character" w:styleId="Numerwiersza">
    <w:name w:val="line number"/>
    <w:basedOn w:val="Domylnaczcionkaakapitu"/>
    <w:uiPriority w:val="99"/>
    <w:semiHidden/>
    <w:unhideWhenUsed/>
    <w:rsid w:val="001F6875"/>
    <w:rPr>
      <w:rFonts w:ascii="Calibri" w:hAnsi="Calibri" w:cs="Calibri"/>
    </w:rPr>
  </w:style>
  <w:style w:type="table" w:styleId="Tabela-Efekty3W1">
    <w:name w:val="Table 3D effects 1"/>
    <w:basedOn w:val="Standardowy"/>
    <w:uiPriority w:val="99"/>
    <w:semiHidden/>
    <w:unhideWhenUsed/>
    <w:rsid w:val="001F687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-Efekty3W2">
    <w:name w:val="Table 3D effects 2"/>
    <w:basedOn w:val="Standardowy"/>
    <w:uiPriority w:val="99"/>
    <w:semiHidden/>
    <w:unhideWhenUsed/>
    <w:rsid w:val="001F687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Efekty3W3">
    <w:name w:val="Table 3D effects 3"/>
    <w:basedOn w:val="Standardowy"/>
    <w:uiPriority w:val="99"/>
    <w:semiHidden/>
    <w:unhideWhenUsed/>
    <w:rsid w:val="001F687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Motyw">
    <w:name w:val="Table Theme"/>
    <w:basedOn w:val="Standardowy"/>
    <w:uiPriority w:val="99"/>
    <w:semiHidden/>
    <w:unhideWhenUsed/>
    <w:rsid w:val="001F68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erstrony">
    <w:name w:val="page number"/>
    <w:basedOn w:val="Domylnaczcionkaakapitu"/>
    <w:uiPriority w:val="99"/>
    <w:semiHidden/>
    <w:unhideWhenUsed/>
    <w:rsid w:val="001F6875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v\AppData\Roaming\Microsoft\Szablony\Pojedyncze%20odst&#281;py%20(pusty)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7584CD-4814-4BAF-AE9D-81FFF0CB3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Pojedyncze odstępy (pusty)(2).dotx</Template>
  <TotalTime>0</TotalTime>
  <Pages>2</Pages>
  <Words>244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2020-03-31T15:34:00Z</dcterms:created>
  <dcterms:modified xsi:type="dcterms:W3CDTF">2020-04-07T13:54:00Z</dcterms:modified>
</cp:coreProperties>
</file>